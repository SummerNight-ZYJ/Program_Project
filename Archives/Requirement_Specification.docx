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A2D" w:rsidRDefault="00FF1E12" w:rsidP="00E31CF1">
      <w:pPr>
        <w:jc w:val="left"/>
        <w:rPr>
          <w:b/>
          <w:sz w:val="32"/>
          <w:szCs w:val="32"/>
        </w:rPr>
      </w:pPr>
      <w:r>
        <w:rPr>
          <w:rFonts w:hint="eastAsia"/>
          <w:b/>
          <w:sz w:val="32"/>
          <w:szCs w:val="32"/>
        </w:rPr>
        <w:t>2</w:t>
      </w:r>
    </w:p>
    <w:p w:rsidR="00845A2D" w:rsidRDefault="00845A2D" w:rsidP="00E31CF1">
      <w:pPr>
        <w:jc w:val="left"/>
        <w:rPr>
          <w:b/>
          <w:sz w:val="32"/>
          <w:szCs w:val="32"/>
        </w:rPr>
      </w:pPr>
    </w:p>
    <w:p w:rsidR="00845A2D" w:rsidRDefault="00845A2D" w:rsidP="00E31CF1">
      <w:pPr>
        <w:jc w:val="left"/>
        <w:rPr>
          <w:b/>
          <w:sz w:val="32"/>
          <w:szCs w:val="32"/>
        </w:rPr>
      </w:pPr>
    </w:p>
    <w:p w:rsidR="00845A2D" w:rsidRDefault="00845A2D" w:rsidP="00E31CF1">
      <w:pPr>
        <w:jc w:val="left"/>
        <w:rPr>
          <w:b/>
          <w:sz w:val="32"/>
          <w:szCs w:val="32"/>
        </w:rPr>
      </w:pPr>
    </w:p>
    <w:p w:rsidR="00845A2D" w:rsidRPr="00845A2D" w:rsidRDefault="00845A2D" w:rsidP="00845A2D">
      <w:pPr>
        <w:pStyle w:val="a8"/>
        <w:rPr>
          <w:sz w:val="44"/>
          <w:szCs w:val="44"/>
        </w:rPr>
      </w:pPr>
      <w:r w:rsidRPr="00845A2D">
        <w:rPr>
          <w:rFonts w:hint="eastAsia"/>
          <w:sz w:val="44"/>
          <w:szCs w:val="44"/>
        </w:rPr>
        <w:t>《山东省企业就业失业数据采集系统》</w:t>
      </w:r>
    </w:p>
    <w:p w:rsidR="00845A2D" w:rsidRPr="00845A2D" w:rsidRDefault="00845A2D" w:rsidP="00845A2D">
      <w:pPr>
        <w:pStyle w:val="a8"/>
        <w:rPr>
          <w:sz w:val="44"/>
          <w:szCs w:val="44"/>
        </w:rPr>
      </w:pPr>
      <w:r w:rsidRPr="00845A2D">
        <w:rPr>
          <w:rFonts w:hint="eastAsia"/>
          <w:sz w:val="44"/>
          <w:szCs w:val="44"/>
        </w:rPr>
        <w:t>软件需求规格说明书</w:t>
      </w:r>
    </w:p>
    <w:p w:rsidR="00845A2D" w:rsidRDefault="00845A2D" w:rsidP="00E31CF1">
      <w:pPr>
        <w:jc w:val="left"/>
        <w:rPr>
          <w:b/>
          <w:sz w:val="32"/>
          <w:szCs w:val="32"/>
        </w:rPr>
      </w:pPr>
    </w:p>
    <w:p w:rsidR="00845A2D" w:rsidRDefault="00845A2D" w:rsidP="00845A2D">
      <w:pPr>
        <w:jc w:val="center"/>
        <w:rPr>
          <w:b/>
          <w:sz w:val="32"/>
          <w:szCs w:val="32"/>
        </w:rPr>
      </w:pPr>
      <w:r>
        <w:rPr>
          <w:rFonts w:hint="eastAsia"/>
          <w:b/>
          <w:sz w:val="32"/>
          <w:szCs w:val="32"/>
        </w:rPr>
        <w:t>版本</w:t>
      </w:r>
      <w:r>
        <w:rPr>
          <w:rFonts w:hint="eastAsia"/>
          <w:b/>
          <w:sz w:val="32"/>
          <w:szCs w:val="32"/>
        </w:rPr>
        <w:t xml:space="preserve"> 1.0</w:t>
      </w:r>
    </w:p>
    <w:p w:rsidR="00845A2D" w:rsidRDefault="00845A2D" w:rsidP="00E31CF1">
      <w:pPr>
        <w:jc w:val="left"/>
        <w:rPr>
          <w:b/>
          <w:sz w:val="32"/>
          <w:szCs w:val="32"/>
        </w:rPr>
      </w:pPr>
    </w:p>
    <w:p w:rsidR="00845A2D" w:rsidRDefault="00845A2D" w:rsidP="00E31CF1">
      <w:pPr>
        <w:jc w:val="left"/>
        <w:rPr>
          <w:b/>
          <w:sz w:val="32"/>
          <w:szCs w:val="32"/>
        </w:rPr>
      </w:pPr>
    </w:p>
    <w:p w:rsidR="00845A2D" w:rsidRDefault="00845A2D" w:rsidP="00E31CF1">
      <w:pPr>
        <w:jc w:val="left"/>
        <w:rPr>
          <w:b/>
          <w:sz w:val="32"/>
          <w:szCs w:val="32"/>
        </w:rPr>
      </w:pPr>
    </w:p>
    <w:p w:rsidR="00845A2D" w:rsidRDefault="00845A2D" w:rsidP="00E31CF1">
      <w:pPr>
        <w:jc w:val="left"/>
        <w:rPr>
          <w:b/>
          <w:sz w:val="32"/>
          <w:szCs w:val="32"/>
        </w:rPr>
      </w:pPr>
    </w:p>
    <w:p w:rsidR="00845A2D" w:rsidRDefault="00845A2D" w:rsidP="00E31CF1">
      <w:pPr>
        <w:jc w:val="left"/>
        <w:rPr>
          <w:b/>
          <w:sz w:val="32"/>
          <w:szCs w:val="32"/>
        </w:rPr>
      </w:pPr>
    </w:p>
    <w:p w:rsidR="00845A2D" w:rsidRDefault="00845A2D" w:rsidP="00E31CF1">
      <w:pPr>
        <w:jc w:val="left"/>
        <w:rPr>
          <w:b/>
          <w:sz w:val="32"/>
          <w:szCs w:val="32"/>
        </w:rPr>
      </w:pPr>
    </w:p>
    <w:p w:rsidR="00845A2D" w:rsidRDefault="00845A2D" w:rsidP="00E31CF1">
      <w:pPr>
        <w:jc w:val="left"/>
        <w:rPr>
          <w:b/>
          <w:sz w:val="32"/>
          <w:szCs w:val="32"/>
        </w:rPr>
      </w:pPr>
    </w:p>
    <w:p w:rsidR="00845A2D" w:rsidRDefault="00845A2D" w:rsidP="00E31CF1">
      <w:pPr>
        <w:jc w:val="left"/>
        <w:rPr>
          <w:b/>
          <w:sz w:val="32"/>
          <w:szCs w:val="32"/>
        </w:rPr>
      </w:pPr>
    </w:p>
    <w:p w:rsidR="00845A2D" w:rsidRDefault="00845A2D" w:rsidP="00E31CF1">
      <w:pPr>
        <w:jc w:val="left"/>
        <w:rPr>
          <w:b/>
          <w:sz w:val="32"/>
          <w:szCs w:val="32"/>
        </w:rPr>
      </w:pPr>
    </w:p>
    <w:p w:rsidR="00845A2D" w:rsidRDefault="00845A2D" w:rsidP="00E31CF1">
      <w:pPr>
        <w:jc w:val="left"/>
        <w:rPr>
          <w:b/>
          <w:sz w:val="32"/>
          <w:szCs w:val="32"/>
        </w:rPr>
      </w:pPr>
    </w:p>
    <w:p w:rsidR="00845A2D" w:rsidRDefault="00845A2D" w:rsidP="00E31CF1">
      <w:pPr>
        <w:jc w:val="left"/>
        <w:rPr>
          <w:b/>
          <w:sz w:val="32"/>
          <w:szCs w:val="32"/>
        </w:rPr>
      </w:pPr>
    </w:p>
    <w:p w:rsidR="00845A2D" w:rsidRDefault="00845A2D" w:rsidP="00E31CF1">
      <w:pPr>
        <w:jc w:val="left"/>
        <w:rPr>
          <w:b/>
          <w:sz w:val="32"/>
          <w:szCs w:val="32"/>
        </w:rPr>
      </w:pPr>
    </w:p>
    <w:p w:rsidR="00845A2D" w:rsidRDefault="00845A2D" w:rsidP="00E31CF1">
      <w:pPr>
        <w:jc w:val="left"/>
        <w:rPr>
          <w:b/>
          <w:sz w:val="32"/>
          <w:szCs w:val="32"/>
        </w:rPr>
      </w:pPr>
    </w:p>
    <w:p w:rsidR="00845A2D" w:rsidRPr="00974EE9" w:rsidRDefault="00845A2D" w:rsidP="00845A2D">
      <w:pPr>
        <w:pStyle w:val="a9"/>
        <w:rPr>
          <w:sz w:val="44"/>
          <w:szCs w:val="44"/>
        </w:rPr>
      </w:pPr>
      <w:r w:rsidRPr="00974EE9">
        <w:rPr>
          <w:rFonts w:hint="eastAsia"/>
          <w:sz w:val="44"/>
          <w:szCs w:val="44"/>
        </w:rPr>
        <w:lastRenderedPageBreak/>
        <w:t>目录</w:t>
      </w:r>
    </w:p>
    <w:p w:rsidR="00845A2D" w:rsidRPr="00EB787B" w:rsidRDefault="00845A2D" w:rsidP="00845A2D"/>
    <w:sdt>
      <w:sdtPr>
        <w:rPr>
          <w:rFonts w:asciiTheme="minorHAnsi" w:eastAsiaTheme="minorEastAsia" w:hAnsiTheme="minorHAnsi" w:cstheme="minorBidi"/>
          <w:b w:val="0"/>
          <w:bCs w:val="0"/>
          <w:color w:val="auto"/>
          <w:kern w:val="2"/>
          <w:sz w:val="22"/>
          <w:szCs w:val="22"/>
          <w:lang w:val="zh-CN"/>
        </w:rPr>
        <w:id w:val="12092673"/>
        <w:docPartObj>
          <w:docPartGallery w:val="Table of Contents"/>
          <w:docPartUnique/>
        </w:docPartObj>
      </w:sdtPr>
      <w:sdtEndPr>
        <w:rPr>
          <w:rFonts w:ascii="Times New Roman" w:eastAsia="宋体" w:hAnsi="Times New Roman" w:cs="Times New Roman"/>
          <w:sz w:val="21"/>
          <w:szCs w:val="24"/>
        </w:rPr>
      </w:sdtEndPr>
      <w:sdtContent>
        <w:p w:rsidR="00974EE9" w:rsidRDefault="00974EE9" w:rsidP="00845A2D">
          <w:pPr>
            <w:pStyle w:val="TOC"/>
          </w:pPr>
        </w:p>
        <w:p w:rsidR="00974EE9" w:rsidRDefault="00974EE9" w:rsidP="00845A2D">
          <w:pPr>
            <w:pStyle w:val="10"/>
            <w:rPr>
              <w:b/>
              <w:lang w:val="zh-CN"/>
            </w:rPr>
          </w:pPr>
          <w:r>
            <w:rPr>
              <w:rFonts w:hint="eastAsia"/>
              <w:b/>
            </w:rPr>
            <w:t>一、引言</w:t>
          </w:r>
          <w:r>
            <w:ptab w:relativeTo="margin" w:alignment="right" w:leader="dot"/>
          </w:r>
          <w:r>
            <w:rPr>
              <w:rFonts w:hint="eastAsia"/>
              <w:b/>
              <w:lang w:val="zh-CN"/>
            </w:rPr>
            <w:t>3</w:t>
          </w:r>
        </w:p>
        <w:p w:rsidR="00974EE9" w:rsidRPr="00974EE9" w:rsidRDefault="00974EE9" w:rsidP="0016452D">
          <w:pPr>
            <w:pStyle w:val="10"/>
            <w:outlineLvl w:val="1"/>
          </w:pPr>
          <w:r>
            <w:rPr>
              <w:rFonts w:hint="eastAsia"/>
              <w:b/>
            </w:rPr>
            <w:tab/>
          </w:r>
          <w:r w:rsidRPr="00974EE9">
            <w:rPr>
              <w:rFonts w:hint="eastAsia"/>
            </w:rPr>
            <w:t xml:space="preserve">1.1 </w:t>
          </w:r>
          <w:r w:rsidRPr="00974EE9">
            <w:rPr>
              <w:rFonts w:hint="eastAsia"/>
            </w:rPr>
            <w:t>开发目标</w:t>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r>
          <w:r w:rsidRPr="00974EE9">
            <w:rPr>
              <w:rFonts w:hint="eastAsia"/>
            </w:rPr>
            <w:tab/>
            <w:t>3</w:t>
          </w:r>
        </w:p>
        <w:p w:rsidR="00974EE9" w:rsidRPr="0016452D" w:rsidRDefault="00974EE9" w:rsidP="0016452D">
          <w:r>
            <w:rPr>
              <w:rFonts w:hint="eastAsia"/>
            </w:rPr>
            <w:tab/>
            <w:t xml:space="preserve">1.2 </w:t>
          </w:r>
          <w:r>
            <w:rPr>
              <w:rFonts w:hint="eastAsia"/>
            </w:rPr>
            <w:t>编写目的</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3</w:t>
          </w:r>
        </w:p>
        <w:p w:rsidR="00974EE9" w:rsidRDefault="00974EE9" w:rsidP="00845A2D">
          <w:pPr>
            <w:pStyle w:val="10"/>
            <w:rPr>
              <w:b/>
              <w:lang w:val="zh-CN"/>
            </w:rPr>
          </w:pPr>
          <w:r>
            <w:rPr>
              <w:rFonts w:hint="eastAsia"/>
              <w:b/>
            </w:rPr>
            <w:t>二、系统定义</w:t>
          </w:r>
          <w:r>
            <w:ptab w:relativeTo="margin" w:alignment="right" w:leader="dot"/>
          </w:r>
          <w:r>
            <w:rPr>
              <w:rFonts w:hint="eastAsia"/>
            </w:rPr>
            <w:t>3</w:t>
          </w:r>
        </w:p>
        <w:p w:rsidR="00974EE9" w:rsidRDefault="00974EE9" w:rsidP="00845A2D">
          <w:pPr>
            <w:rPr>
              <w:lang w:val="zh-CN"/>
            </w:rPr>
          </w:pPr>
          <w:r>
            <w:rPr>
              <w:rFonts w:hint="eastAsia"/>
              <w:lang w:val="zh-CN"/>
            </w:rPr>
            <w:tab/>
            <w:t xml:space="preserve">2.1 </w:t>
          </w:r>
          <w:r>
            <w:rPr>
              <w:rFonts w:hint="eastAsia"/>
              <w:lang w:val="zh-CN"/>
            </w:rPr>
            <w:t>项目背景</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3</w:t>
          </w:r>
        </w:p>
        <w:p w:rsidR="00974EE9" w:rsidRDefault="00974EE9" w:rsidP="00845A2D">
          <w:pPr>
            <w:rPr>
              <w:lang w:val="zh-CN"/>
            </w:rPr>
          </w:pPr>
          <w:r>
            <w:rPr>
              <w:rFonts w:hint="eastAsia"/>
              <w:lang w:val="zh-CN"/>
            </w:rPr>
            <w:tab/>
            <w:t xml:space="preserve">2.2 </w:t>
          </w:r>
          <w:r>
            <w:rPr>
              <w:rFonts w:hint="eastAsia"/>
              <w:lang w:val="zh-CN"/>
            </w:rPr>
            <w:t>需求概述</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3</w:t>
          </w:r>
        </w:p>
        <w:p w:rsidR="00974EE9" w:rsidRPr="00EE7DC6" w:rsidRDefault="00974EE9" w:rsidP="00845A2D">
          <w:pPr>
            <w:rPr>
              <w:lang w:val="zh-CN"/>
            </w:rPr>
          </w:pPr>
          <w:r>
            <w:rPr>
              <w:rFonts w:hint="eastAsia"/>
              <w:lang w:val="zh-CN"/>
            </w:rPr>
            <w:tab/>
            <w:t xml:space="preserve">2.3 </w:t>
          </w:r>
          <w:r>
            <w:rPr>
              <w:rFonts w:hint="eastAsia"/>
              <w:lang w:val="zh-CN"/>
            </w:rPr>
            <w:t>用户特征</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3</w:t>
          </w:r>
        </w:p>
        <w:p w:rsidR="00974EE9" w:rsidRDefault="00974EE9" w:rsidP="00845A2D">
          <w:pPr>
            <w:pStyle w:val="10"/>
            <w:rPr>
              <w:b/>
              <w:lang w:val="zh-CN"/>
            </w:rPr>
          </w:pPr>
          <w:r>
            <w:rPr>
              <w:rFonts w:hint="eastAsia"/>
              <w:b/>
            </w:rPr>
            <w:t>三、运行环境</w:t>
          </w:r>
          <w:r>
            <w:ptab w:relativeTo="margin" w:alignment="right" w:leader="dot"/>
          </w:r>
          <w:r>
            <w:rPr>
              <w:rFonts w:hint="eastAsia"/>
            </w:rPr>
            <w:t>3</w:t>
          </w:r>
        </w:p>
        <w:p w:rsidR="00974EE9" w:rsidRPr="00EE7DC6" w:rsidRDefault="00974EE9" w:rsidP="00845A2D">
          <w:pPr>
            <w:rPr>
              <w:lang w:val="zh-CN"/>
            </w:rPr>
          </w:pPr>
        </w:p>
        <w:p w:rsidR="00974EE9" w:rsidRDefault="00974EE9" w:rsidP="00845A2D">
          <w:pPr>
            <w:pStyle w:val="10"/>
            <w:rPr>
              <w:b/>
              <w:lang w:val="zh-CN"/>
            </w:rPr>
          </w:pPr>
          <w:r>
            <w:rPr>
              <w:rFonts w:hint="eastAsia"/>
              <w:b/>
            </w:rPr>
            <w:t>四、功能需求</w:t>
          </w:r>
          <w:r>
            <w:ptab w:relativeTo="margin" w:alignment="right" w:leader="dot"/>
          </w:r>
          <w:r>
            <w:rPr>
              <w:rFonts w:hint="eastAsia"/>
            </w:rPr>
            <w:t>3</w:t>
          </w:r>
        </w:p>
        <w:p w:rsidR="00974EE9" w:rsidRDefault="00974EE9" w:rsidP="00845A2D">
          <w:pPr>
            <w:rPr>
              <w:lang w:val="zh-CN"/>
            </w:rPr>
          </w:pPr>
          <w:r>
            <w:rPr>
              <w:rFonts w:hint="eastAsia"/>
              <w:lang w:val="zh-CN"/>
            </w:rPr>
            <w:tab/>
            <w:t xml:space="preserve">4.1 </w:t>
          </w:r>
          <w:r>
            <w:rPr>
              <w:rFonts w:hint="eastAsia"/>
              <w:lang w:val="zh-CN"/>
            </w:rPr>
            <w:t>企业用户</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3</w:t>
          </w:r>
        </w:p>
        <w:p w:rsidR="00974EE9" w:rsidRDefault="00974EE9" w:rsidP="00845A2D">
          <w:pPr>
            <w:rPr>
              <w:lang w:val="zh-CN"/>
            </w:rPr>
          </w:pPr>
          <w:r>
            <w:rPr>
              <w:rFonts w:hint="eastAsia"/>
              <w:lang w:val="zh-CN"/>
            </w:rPr>
            <w:tab/>
            <w:t xml:space="preserve">4.2 </w:t>
          </w:r>
          <w:r>
            <w:rPr>
              <w:rFonts w:hint="eastAsia"/>
              <w:lang w:val="zh-CN"/>
            </w:rPr>
            <w:t>省级用户</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4</w:t>
          </w:r>
        </w:p>
        <w:p w:rsidR="00974EE9" w:rsidRPr="00EE7DC6" w:rsidRDefault="00974EE9" w:rsidP="0016452D">
          <w:pPr>
            <w:ind w:firstLine="420"/>
            <w:rPr>
              <w:lang w:val="zh-CN"/>
            </w:rPr>
          </w:pPr>
          <w:r>
            <w:rPr>
              <w:rFonts w:hint="eastAsia"/>
              <w:lang w:val="zh-CN"/>
            </w:rPr>
            <w:t xml:space="preserve">4.3 </w:t>
          </w:r>
          <w:r>
            <w:rPr>
              <w:rFonts w:hint="eastAsia"/>
              <w:lang w:val="zh-CN"/>
            </w:rPr>
            <w:t>数据字典</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5</w:t>
          </w:r>
        </w:p>
        <w:p w:rsidR="00974EE9" w:rsidRDefault="00974EE9" w:rsidP="00845A2D">
          <w:pPr>
            <w:pStyle w:val="10"/>
            <w:rPr>
              <w:b/>
              <w:lang w:val="zh-CN"/>
            </w:rPr>
          </w:pPr>
          <w:r>
            <w:rPr>
              <w:rFonts w:hint="eastAsia"/>
              <w:b/>
            </w:rPr>
            <w:t>五、性能需求</w:t>
          </w:r>
          <w:r>
            <w:ptab w:relativeTo="margin" w:alignment="right" w:leader="dot"/>
          </w:r>
          <w:r>
            <w:rPr>
              <w:rFonts w:hint="eastAsia"/>
            </w:rPr>
            <w:t>6</w:t>
          </w:r>
        </w:p>
        <w:p w:rsidR="00974EE9" w:rsidRDefault="00974EE9" w:rsidP="00845A2D">
          <w:pPr>
            <w:rPr>
              <w:lang w:val="zh-CN"/>
            </w:rPr>
          </w:pPr>
          <w:r>
            <w:rPr>
              <w:rFonts w:hint="eastAsia"/>
              <w:lang w:val="zh-CN"/>
            </w:rPr>
            <w:tab/>
            <w:t xml:space="preserve">5.1 </w:t>
          </w:r>
          <w:r>
            <w:rPr>
              <w:rFonts w:hint="eastAsia"/>
              <w:lang w:val="zh-CN"/>
            </w:rPr>
            <w:t>硬件需求</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6</w:t>
          </w:r>
        </w:p>
        <w:p w:rsidR="00974EE9" w:rsidRDefault="00974EE9" w:rsidP="00845A2D">
          <w:pPr>
            <w:rPr>
              <w:lang w:val="zh-CN"/>
            </w:rPr>
          </w:pPr>
          <w:r>
            <w:rPr>
              <w:rFonts w:hint="eastAsia"/>
              <w:lang w:val="zh-CN"/>
            </w:rPr>
            <w:tab/>
            <w:t xml:space="preserve">5.2 </w:t>
          </w:r>
          <w:r>
            <w:rPr>
              <w:rFonts w:hint="eastAsia"/>
              <w:lang w:val="zh-CN"/>
            </w:rPr>
            <w:t>用户接口</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rsidR="00974EE9" w:rsidRDefault="00974EE9" w:rsidP="00845A2D">
          <w:pPr>
            <w:rPr>
              <w:lang w:val="zh-CN"/>
            </w:rPr>
          </w:pPr>
          <w:r>
            <w:rPr>
              <w:rFonts w:hint="eastAsia"/>
              <w:lang w:val="zh-CN"/>
            </w:rPr>
            <w:tab/>
            <w:t xml:space="preserve">5.3 </w:t>
          </w:r>
          <w:r>
            <w:rPr>
              <w:rFonts w:hint="eastAsia"/>
              <w:lang w:val="zh-CN"/>
            </w:rPr>
            <w:t>硬件接口</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rsidR="00974EE9" w:rsidRDefault="00974EE9" w:rsidP="00845A2D">
          <w:pPr>
            <w:rPr>
              <w:lang w:val="zh-CN"/>
            </w:rPr>
          </w:pPr>
          <w:r>
            <w:rPr>
              <w:rFonts w:hint="eastAsia"/>
              <w:lang w:val="zh-CN"/>
            </w:rPr>
            <w:tab/>
            <w:t xml:space="preserve">5.4 </w:t>
          </w:r>
          <w:r>
            <w:rPr>
              <w:rFonts w:hint="eastAsia"/>
              <w:lang w:val="zh-CN"/>
            </w:rPr>
            <w:t>软件接口</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rsidR="00974EE9" w:rsidRDefault="00974EE9" w:rsidP="00845A2D">
          <w:pPr>
            <w:rPr>
              <w:lang w:val="zh-CN"/>
            </w:rPr>
          </w:pPr>
          <w:r>
            <w:rPr>
              <w:rFonts w:hint="eastAsia"/>
              <w:lang w:val="zh-CN"/>
            </w:rPr>
            <w:tab/>
            <w:t xml:space="preserve">5.5 </w:t>
          </w:r>
          <w:r>
            <w:rPr>
              <w:rFonts w:hint="eastAsia"/>
              <w:lang w:val="zh-CN"/>
            </w:rPr>
            <w:t>数据接口</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rsidR="00974EE9" w:rsidRPr="00EE7DC6" w:rsidRDefault="00974EE9" w:rsidP="00845A2D">
          <w:pPr>
            <w:rPr>
              <w:lang w:val="zh-CN"/>
            </w:rPr>
          </w:pPr>
          <w:r>
            <w:rPr>
              <w:rFonts w:hint="eastAsia"/>
              <w:lang w:val="zh-CN"/>
            </w:rPr>
            <w:tab/>
            <w:t xml:space="preserve">5.6 </w:t>
          </w:r>
          <w:r>
            <w:rPr>
              <w:rFonts w:hint="eastAsia"/>
              <w:lang w:val="zh-CN"/>
            </w:rPr>
            <w:t>通信接口</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rsidR="00974EE9" w:rsidRDefault="00974EE9" w:rsidP="00845A2D">
          <w:pPr>
            <w:pStyle w:val="10"/>
            <w:rPr>
              <w:b/>
              <w:lang w:val="zh-CN"/>
            </w:rPr>
          </w:pPr>
          <w:r>
            <w:rPr>
              <w:rFonts w:hint="eastAsia"/>
              <w:b/>
            </w:rPr>
            <w:t>六、软件质量特性</w:t>
          </w:r>
          <w:r>
            <w:ptab w:relativeTo="margin" w:alignment="right" w:leader="dot"/>
          </w:r>
          <w:r>
            <w:rPr>
              <w:rFonts w:hint="eastAsia"/>
            </w:rPr>
            <w:t>7</w:t>
          </w:r>
        </w:p>
        <w:p w:rsidR="00974EE9" w:rsidRDefault="00974EE9" w:rsidP="00845A2D">
          <w:pPr>
            <w:rPr>
              <w:lang w:val="zh-CN"/>
            </w:rPr>
          </w:pPr>
          <w:r>
            <w:rPr>
              <w:rFonts w:hint="eastAsia"/>
              <w:lang w:val="zh-CN"/>
            </w:rPr>
            <w:tab/>
            <w:t xml:space="preserve">6.1 </w:t>
          </w:r>
          <w:r>
            <w:rPr>
              <w:rFonts w:hint="eastAsia"/>
              <w:lang w:val="zh-CN"/>
            </w:rPr>
            <w:t>时间特性要求</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rsidR="00974EE9" w:rsidRDefault="00974EE9" w:rsidP="00845A2D">
          <w:pPr>
            <w:rPr>
              <w:lang w:val="zh-CN"/>
            </w:rPr>
          </w:pPr>
          <w:r>
            <w:rPr>
              <w:rFonts w:hint="eastAsia"/>
              <w:lang w:val="zh-CN"/>
            </w:rPr>
            <w:tab/>
            <w:t xml:space="preserve">6.2 </w:t>
          </w:r>
          <w:r>
            <w:rPr>
              <w:rFonts w:hint="eastAsia"/>
              <w:lang w:val="zh-CN"/>
            </w:rPr>
            <w:t>灵活性</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rsidR="00974EE9" w:rsidRDefault="00974EE9" w:rsidP="00845A2D">
          <w:pPr>
            <w:rPr>
              <w:lang w:val="zh-CN"/>
            </w:rPr>
          </w:pPr>
          <w:r>
            <w:rPr>
              <w:rFonts w:hint="eastAsia"/>
              <w:lang w:val="zh-CN"/>
            </w:rPr>
            <w:tab/>
            <w:t xml:space="preserve">6.3 </w:t>
          </w:r>
          <w:r>
            <w:rPr>
              <w:rFonts w:hint="eastAsia"/>
              <w:lang w:val="zh-CN"/>
            </w:rPr>
            <w:t>安全性</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rsidR="00974EE9" w:rsidRDefault="00974EE9" w:rsidP="00845A2D">
          <w:pPr>
            <w:rPr>
              <w:lang w:val="zh-CN"/>
            </w:rPr>
          </w:pPr>
          <w:r>
            <w:rPr>
              <w:rFonts w:hint="eastAsia"/>
              <w:lang w:val="zh-CN"/>
            </w:rPr>
            <w:tab/>
            <w:t xml:space="preserve">6.4 </w:t>
          </w:r>
          <w:r>
            <w:rPr>
              <w:rFonts w:hint="eastAsia"/>
              <w:lang w:val="zh-CN"/>
            </w:rPr>
            <w:t>可维护性</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rsidR="00974EE9" w:rsidRPr="00EE7DC6" w:rsidRDefault="00974EE9" w:rsidP="00845A2D">
          <w:pPr>
            <w:rPr>
              <w:lang w:val="zh-CN"/>
            </w:rPr>
          </w:pPr>
          <w:r>
            <w:rPr>
              <w:rFonts w:hint="eastAsia"/>
              <w:lang w:val="zh-CN"/>
            </w:rPr>
            <w:tab/>
            <w:t xml:space="preserve">6.5 </w:t>
          </w:r>
          <w:r>
            <w:rPr>
              <w:rFonts w:hint="eastAsia"/>
              <w:lang w:val="zh-CN"/>
            </w:rPr>
            <w:t>可用性和可移植性</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7</w:t>
          </w:r>
        </w:p>
        <w:p w:rsidR="00974EE9" w:rsidRDefault="00974EE9" w:rsidP="00845A2D">
          <w:pPr>
            <w:pStyle w:val="10"/>
            <w:rPr>
              <w:b/>
              <w:lang w:val="zh-CN"/>
            </w:rPr>
          </w:pPr>
          <w:r>
            <w:rPr>
              <w:rFonts w:hint="eastAsia"/>
              <w:b/>
            </w:rPr>
            <w:t>七、总体设计约束</w:t>
          </w:r>
          <w:r>
            <w:ptab w:relativeTo="margin" w:alignment="right" w:leader="dot"/>
          </w:r>
          <w:r>
            <w:rPr>
              <w:rFonts w:hint="eastAsia"/>
            </w:rPr>
            <w:t>7</w:t>
          </w:r>
        </w:p>
        <w:p w:rsidR="00974EE9" w:rsidRDefault="00974EE9" w:rsidP="00845A2D">
          <w:pPr>
            <w:rPr>
              <w:lang w:val="zh-CN"/>
            </w:rPr>
          </w:pPr>
          <w:r>
            <w:rPr>
              <w:rFonts w:hint="eastAsia"/>
              <w:lang w:val="zh-CN"/>
            </w:rPr>
            <w:tab/>
            <w:t xml:space="preserve">7.1 </w:t>
          </w:r>
          <w:r>
            <w:rPr>
              <w:rFonts w:hint="eastAsia"/>
              <w:lang w:val="zh-CN"/>
            </w:rPr>
            <w:t>处理能力</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8</w:t>
          </w:r>
        </w:p>
        <w:p w:rsidR="00974EE9" w:rsidRPr="00EE7DC6" w:rsidRDefault="00974EE9" w:rsidP="00845A2D">
          <w:pPr>
            <w:rPr>
              <w:lang w:val="zh-CN"/>
            </w:rPr>
          </w:pPr>
          <w:r>
            <w:rPr>
              <w:rFonts w:hint="eastAsia"/>
              <w:lang w:val="zh-CN"/>
            </w:rPr>
            <w:tab/>
            <w:t xml:space="preserve">7.2 </w:t>
          </w:r>
          <w:r>
            <w:rPr>
              <w:rFonts w:hint="eastAsia"/>
              <w:lang w:val="zh-CN"/>
            </w:rPr>
            <w:t>技术限制</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8</w:t>
          </w:r>
        </w:p>
        <w:p w:rsidR="00974EE9" w:rsidRDefault="00974EE9" w:rsidP="00845A2D">
          <w:pPr>
            <w:pStyle w:val="10"/>
            <w:rPr>
              <w:b/>
              <w:lang w:val="zh-CN"/>
            </w:rPr>
          </w:pPr>
          <w:r>
            <w:rPr>
              <w:rFonts w:hint="eastAsia"/>
              <w:b/>
            </w:rPr>
            <w:t>八、其他需求</w:t>
          </w:r>
          <w:r>
            <w:ptab w:relativeTo="margin" w:alignment="right" w:leader="dot"/>
          </w:r>
          <w:r>
            <w:rPr>
              <w:rFonts w:hint="eastAsia"/>
              <w:b/>
              <w:lang w:val="zh-CN"/>
            </w:rPr>
            <w:t>8</w:t>
          </w:r>
        </w:p>
        <w:p w:rsidR="00974EE9" w:rsidRDefault="00974EE9" w:rsidP="00845A2D">
          <w:pPr>
            <w:rPr>
              <w:lang w:val="zh-CN"/>
            </w:rPr>
          </w:pPr>
          <w:r>
            <w:rPr>
              <w:rFonts w:hint="eastAsia"/>
              <w:lang w:val="zh-CN"/>
            </w:rPr>
            <w:tab/>
            <w:t xml:space="preserve">8.1 </w:t>
          </w:r>
          <w:r>
            <w:rPr>
              <w:rFonts w:hint="eastAsia"/>
              <w:lang w:val="zh-CN"/>
            </w:rPr>
            <w:t>编码需求</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8</w:t>
          </w:r>
        </w:p>
        <w:p w:rsidR="00974EE9" w:rsidRDefault="00974EE9" w:rsidP="00845A2D">
          <w:pPr>
            <w:rPr>
              <w:lang w:val="zh-CN"/>
            </w:rPr>
          </w:pPr>
          <w:r>
            <w:rPr>
              <w:rFonts w:hint="eastAsia"/>
              <w:lang w:val="zh-CN"/>
            </w:rPr>
            <w:tab/>
            <w:t xml:space="preserve">8.2 </w:t>
          </w:r>
          <w:r>
            <w:rPr>
              <w:rFonts w:hint="eastAsia"/>
              <w:lang w:val="zh-CN"/>
            </w:rPr>
            <w:t>错误处理</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8</w:t>
          </w:r>
        </w:p>
        <w:p w:rsidR="00974EE9" w:rsidRPr="00EE7DC6" w:rsidRDefault="00974EE9" w:rsidP="00845A2D">
          <w:pPr>
            <w:rPr>
              <w:lang w:val="zh-CN"/>
            </w:rPr>
          </w:pPr>
          <w:r>
            <w:rPr>
              <w:rFonts w:hint="eastAsia"/>
              <w:lang w:val="zh-CN"/>
            </w:rPr>
            <w:tab/>
            <w:t xml:space="preserve">8.3 </w:t>
          </w:r>
          <w:r>
            <w:rPr>
              <w:rFonts w:hint="eastAsia"/>
              <w:lang w:val="zh-CN"/>
            </w:rPr>
            <w:t>本地化要求</w:t>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r>
          <w:r>
            <w:rPr>
              <w:rFonts w:hint="eastAsia"/>
              <w:lang w:val="zh-CN"/>
            </w:rPr>
            <w:tab/>
            <w:t>8</w:t>
          </w:r>
        </w:p>
        <w:p w:rsidR="00974EE9" w:rsidRPr="00EE7DC6" w:rsidRDefault="00974EE9" w:rsidP="00845A2D">
          <w:pPr>
            <w:pStyle w:val="20"/>
            <w:ind w:left="0"/>
          </w:pPr>
        </w:p>
        <w:p w:rsidR="00845A2D" w:rsidRDefault="00850AF7" w:rsidP="00845A2D">
          <w:pPr>
            <w:jc w:val="left"/>
            <w:rPr>
              <w:b/>
              <w:sz w:val="32"/>
              <w:szCs w:val="32"/>
            </w:rPr>
          </w:pPr>
        </w:p>
      </w:sdtContent>
    </w:sdt>
    <w:p w:rsidR="00425A41" w:rsidRPr="00E31CF1" w:rsidRDefault="00E31CF1" w:rsidP="00E31CF1">
      <w:pPr>
        <w:jc w:val="left"/>
        <w:rPr>
          <w:b/>
          <w:sz w:val="32"/>
          <w:szCs w:val="32"/>
        </w:rPr>
      </w:pPr>
      <w:r w:rsidRPr="00E31CF1">
        <w:rPr>
          <w:rFonts w:hint="eastAsia"/>
          <w:b/>
          <w:sz w:val="32"/>
          <w:szCs w:val="32"/>
        </w:rPr>
        <w:lastRenderedPageBreak/>
        <w:t>一、</w:t>
      </w:r>
      <w:r w:rsidR="00425A41" w:rsidRPr="00E31CF1">
        <w:rPr>
          <w:rFonts w:hint="eastAsia"/>
          <w:b/>
          <w:sz w:val="32"/>
          <w:szCs w:val="32"/>
        </w:rPr>
        <w:t>引言</w:t>
      </w:r>
    </w:p>
    <w:p w:rsidR="00E31CF1" w:rsidRPr="00E375A3" w:rsidRDefault="00E31CF1" w:rsidP="00425A41">
      <w:pPr>
        <w:rPr>
          <w:b/>
          <w:sz w:val="24"/>
        </w:rPr>
      </w:pPr>
      <w:r w:rsidRPr="00E375A3">
        <w:rPr>
          <w:rFonts w:hint="eastAsia"/>
          <w:b/>
          <w:sz w:val="24"/>
        </w:rPr>
        <w:t>1.1</w:t>
      </w:r>
      <w:r w:rsidR="00425A41" w:rsidRPr="00E375A3">
        <w:rPr>
          <w:rFonts w:hint="eastAsia"/>
          <w:b/>
          <w:sz w:val="24"/>
        </w:rPr>
        <w:t>开发目标</w:t>
      </w:r>
    </w:p>
    <w:p w:rsidR="00425A41" w:rsidRDefault="00425A41" w:rsidP="00E31CF1">
      <w:pPr>
        <w:ind w:firstLine="420"/>
      </w:pPr>
      <w:r w:rsidRPr="00425A41">
        <w:rPr>
          <w:rFonts w:hint="eastAsia"/>
        </w:rPr>
        <w:t>计算机技术高度发达的今天，利用信息技术对大量复杂的信息进行有效的管理成为一种普遍而实用的手段。一方面，这极大的减少了簿记和人力的开销，另一方面，现代计算机强大的计算能力和网络的普遍部署，大大简化了大量信息的处理和流动。</w:t>
      </w:r>
      <w:r>
        <w:rPr>
          <w:rFonts w:hint="eastAsia"/>
        </w:rPr>
        <w:t>山东省企业就业失业数据采集系统针对山东省内各大企业采集就业失业数据，便于省级部门进行分析与处理，将上报、审批、数据分析等工作集成于一体</w:t>
      </w:r>
      <w:r w:rsidR="00066418">
        <w:rPr>
          <w:rFonts w:hint="eastAsia"/>
        </w:rPr>
        <w:t>，不但可以减少官僚形式的程序，同时体现了对大数据技术的应用。</w:t>
      </w:r>
    </w:p>
    <w:p w:rsidR="00066418" w:rsidRDefault="00066418" w:rsidP="00425A41"/>
    <w:p w:rsidR="00E31CF1" w:rsidRPr="00E375A3" w:rsidRDefault="00E31CF1" w:rsidP="00425A41">
      <w:pPr>
        <w:rPr>
          <w:rFonts w:asciiTheme="minorEastAsia" w:eastAsiaTheme="minorEastAsia" w:hAnsiTheme="minorEastAsia"/>
          <w:b/>
          <w:sz w:val="24"/>
        </w:rPr>
      </w:pPr>
      <w:r w:rsidRPr="00E375A3">
        <w:rPr>
          <w:rFonts w:asciiTheme="minorEastAsia" w:eastAsiaTheme="minorEastAsia" w:hAnsiTheme="minorEastAsia" w:hint="eastAsia"/>
          <w:b/>
          <w:sz w:val="24"/>
        </w:rPr>
        <w:t xml:space="preserve">1.2 </w:t>
      </w:r>
      <w:r w:rsidR="00425A41" w:rsidRPr="00E375A3">
        <w:rPr>
          <w:rFonts w:asciiTheme="minorEastAsia" w:eastAsiaTheme="minorEastAsia" w:hAnsiTheme="minorEastAsia" w:hint="eastAsia"/>
          <w:b/>
          <w:sz w:val="24"/>
        </w:rPr>
        <w:t>编写目的</w:t>
      </w:r>
    </w:p>
    <w:p w:rsidR="00425A41" w:rsidRDefault="00425A41" w:rsidP="00E31CF1">
      <w:pPr>
        <w:ind w:firstLine="420"/>
      </w:pPr>
      <w:proofErr w:type="gramStart"/>
      <w:r>
        <w:rPr>
          <w:rFonts w:hint="eastAsia"/>
        </w:rPr>
        <w:t>编写此</w:t>
      </w:r>
      <w:proofErr w:type="gramEnd"/>
      <w:r>
        <w:rPr>
          <w:rFonts w:hint="eastAsia"/>
        </w:rPr>
        <w:t>文档的目的是进一步明确软件开发中的目标与要求，便于委托方开发方协调工作。本文档面向的读者主要是项目委托单位的管理人员，希望能使开发工作更加具体细化。</w:t>
      </w:r>
    </w:p>
    <w:p w:rsidR="00425A41" w:rsidRDefault="00425A41" w:rsidP="00425A41"/>
    <w:p w:rsidR="00E31CF1" w:rsidRPr="00E375A3" w:rsidRDefault="00E31CF1" w:rsidP="00E375A3">
      <w:pPr>
        <w:jc w:val="left"/>
        <w:rPr>
          <w:b/>
          <w:sz w:val="32"/>
          <w:szCs w:val="32"/>
        </w:rPr>
      </w:pPr>
      <w:r w:rsidRPr="00E375A3">
        <w:rPr>
          <w:rFonts w:hint="eastAsia"/>
          <w:b/>
          <w:sz w:val="32"/>
          <w:szCs w:val="32"/>
        </w:rPr>
        <w:t>二、系统定义</w:t>
      </w:r>
    </w:p>
    <w:p w:rsidR="00E31CF1" w:rsidRPr="00E375A3" w:rsidRDefault="00E31CF1" w:rsidP="00425A41">
      <w:pPr>
        <w:rPr>
          <w:b/>
          <w:sz w:val="24"/>
        </w:rPr>
      </w:pPr>
      <w:r w:rsidRPr="00E375A3">
        <w:rPr>
          <w:rFonts w:hint="eastAsia"/>
          <w:b/>
          <w:sz w:val="24"/>
        </w:rPr>
        <w:t>2.1</w:t>
      </w:r>
      <w:r w:rsidR="00425A41" w:rsidRPr="00E375A3">
        <w:rPr>
          <w:rFonts w:hint="eastAsia"/>
          <w:b/>
          <w:sz w:val="24"/>
        </w:rPr>
        <w:t>项目背景</w:t>
      </w:r>
    </w:p>
    <w:p w:rsidR="00066418" w:rsidRDefault="00066418" w:rsidP="00E31CF1">
      <w:pPr>
        <w:ind w:firstLine="420"/>
      </w:pPr>
      <w:r w:rsidRPr="00E375A3">
        <w:rPr>
          <w:rFonts w:asciiTheme="minorEastAsia" w:eastAsiaTheme="minorEastAsia" w:hAnsiTheme="minorEastAsia" w:hint="eastAsia"/>
          <w:b/>
          <w:sz w:val="24"/>
        </w:rPr>
        <w:t>软件名称：</w:t>
      </w:r>
      <w:r>
        <w:rPr>
          <w:rFonts w:hint="eastAsia"/>
        </w:rPr>
        <w:t>山东省企业就业失业数据采集系统</w:t>
      </w:r>
    </w:p>
    <w:p w:rsidR="00E31CF1" w:rsidRDefault="00E31CF1" w:rsidP="00E31CF1">
      <w:pPr>
        <w:ind w:firstLine="420"/>
      </w:pPr>
    </w:p>
    <w:p w:rsidR="00425A41" w:rsidRPr="00845A2D" w:rsidRDefault="00425A41" w:rsidP="00E375A3">
      <w:pPr>
        <w:ind w:firstLine="420"/>
      </w:pPr>
      <w:r w:rsidRPr="00E375A3">
        <w:rPr>
          <w:rFonts w:hint="eastAsia"/>
          <w:b/>
          <w:sz w:val="24"/>
        </w:rPr>
        <w:t>项目委托方：</w:t>
      </w:r>
      <w:r w:rsidR="00845A2D" w:rsidRPr="00845A2D">
        <w:rPr>
          <w:rFonts w:hint="eastAsia"/>
        </w:rPr>
        <w:t>山东省委省政府</w:t>
      </w:r>
    </w:p>
    <w:p w:rsidR="00E31CF1" w:rsidRDefault="00E31CF1" w:rsidP="00E31CF1">
      <w:pPr>
        <w:ind w:firstLine="420"/>
      </w:pPr>
    </w:p>
    <w:p w:rsidR="00425A41" w:rsidRPr="00E375A3" w:rsidRDefault="00425A41" w:rsidP="00E375A3">
      <w:pPr>
        <w:ind w:firstLine="420"/>
        <w:rPr>
          <w:b/>
          <w:sz w:val="24"/>
        </w:rPr>
      </w:pPr>
      <w:r w:rsidRPr="00E375A3">
        <w:rPr>
          <w:rFonts w:hint="eastAsia"/>
          <w:b/>
          <w:sz w:val="24"/>
        </w:rPr>
        <w:t>开发单位：</w:t>
      </w:r>
      <w:r w:rsidR="00845A2D" w:rsidRPr="00845A2D">
        <w:rPr>
          <w:rFonts w:hint="eastAsia"/>
        </w:rPr>
        <w:t>北京</w:t>
      </w:r>
      <w:r w:rsidR="00845A2D" w:rsidRPr="00845A2D">
        <w:rPr>
          <w:rFonts w:hint="eastAsia"/>
        </w:rPr>
        <w:t>BIT</w:t>
      </w:r>
      <w:r w:rsidR="00845A2D" w:rsidRPr="00845A2D">
        <w:rPr>
          <w:rFonts w:hint="eastAsia"/>
        </w:rPr>
        <w:t>互联网开发公司</w:t>
      </w:r>
    </w:p>
    <w:p w:rsidR="00425A41" w:rsidRDefault="00425A41" w:rsidP="00425A41"/>
    <w:p w:rsidR="00E31CF1" w:rsidRPr="00E375A3" w:rsidRDefault="00E31CF1" w:rsidP="00425A41">
      <w:pPr>
        <w:rPr>
          <w:b/>
          <w:sz w:val="24"/>
        </w:rPr>
      </w:pPr>
      <w:r w:rsidRPr="00E375A3">
        <w:rPr>
          <w:rFonts w:hint="eastAsia"/>
          <w:b/>
          <w:sz w:val="24"/>
        </w:rPr>
        <w:t xml:space="preserve">2.2 </w:t>
      </w:r>
      <w:r w:rsidRPr="00E375A3">
        <w:rPr>
          <w:rFonts w:hint="eastAsia"/>
          <w:b/>
          <w:sz w:val="24"/>
        </w:rPr>
        <w:t>需求概述</w:t>
      </w:r>
    </w:p>
    <w:p w:rsidR="00425A41" w:rsidRDefault="00E31CF1" w:rsidP="00E31CF1">
      <w:pPr>
        <w:ind w:firstLine="420"/>
      </w:pPr>
      <w:r>
        <w:rPr>
          <w:rFonts w:hint="eastAsia"/>
        </w:rPr>
        <w:t>进入系统需进行身份验证，</w:t>
      </w:r>
      <w:r w:rsidRPr="00E31CF1">
        <w:rPr>
          <w:rFonts w:hint="eastAsia"/>
        </w:rPr>
        <w:t>省管理部门</w:t>
      </w:r>
      <w:r>
        <w:rPr>
          <w:rFonts w:hint="eastAsia"/>
        </w:rPr>
        <w:t>为各企业</w:t>
      </w:r>
      <w:r w:rsidRPr="00E31CF1">
        <w:rPr>
          <w:rFonts w:hint="eastAsia"/>
        </w:rPr>
        <w:t>创建企业账号；企业通过账号登录系统，补充企业基础信息，然后上报到省备案，备案通过后可以每月上报数据；每个月企业按省规定的时间</w:t>
      </w:r>
      <w:r>
        <w:rPr>
          <w:rFonts w:hint="eastAsia"/>
        </w:rPr>
        <w:t>上报本企业就业失业情况，上报到省局，省局汇总后上报到部委，并对</w:t>
      </w:r>
      <w:r w:rsidRPr="00E31CF1">
        <w:rPr>
          <w:rFonts w:hint="eastAsia"/>
        </w:rPr>
        <w:t>上报的数据进行分析汇总并以图形形式显示。</w:t>
      </w:r>
    </w:p>
    <w:p w:rsidR="0025028E" w:rsidRDefault="0025028E" w:rsidP="0025028E"/>
    <w:p w:rsidR="0025028E" w:rsidRPr="00845A2D" w:rsidRDefault="0025028E" w:rsidP="0025028E">
      <w:pPr>
        <w:rPr>
          <w:b/>
          <w:sz w:val="24"/>
        </w:rPr>
      </w:pPr>
      <w:r w:rsidRPr="00845A2D">
        <w:rPr>
          <w:rFonts w:hint="eastAsia"/>
          <w:b/>
          <w:sz w:val="24"/>
        </w:rPr>
        <w:t xml:space="preserve">2.3 </w:t>
      </w:r>
      <w:r w:rsidRPr="00845A2D">
        <w:rPr>
          <w:rFonts w:hint="eastAsia"/>
          <w:b/>
          <w:sz w:val="24"/>
        </w:rPr>
        <w:t>用户特征</w:t>
      </w:r>
    </w:p>
    <w:p w:rsidR="0025028E" w:rsidRPr="0025028E" w:rsidRDefault="0025028E" w:rsidP="0025028E">
      <w:r>
        <w:rPr>
          <w:rFonts w:hint="eastAsia"/>
        </w:rPr>
        <w:tab/>
      </w:r>
      <w:r>
        <w:rPr>
          <w:rFonts w:hint="eastAsia"/>
        </w:rPr>
        <w:t>本系统针对山东省各企业及省政府而设计，用户需具有一般的计算机操作和使用的能力。</w:t>
      </w:r>
    </w:p>
    <w:p w:rsidR="00425A41" w:rsidRDefault="00425A41" w:rsidP="00425A41"/>
    <w:p w:rsidR="00425A41" w:rsidRPr="00E375A3" w:rsidRDefault="00E31CF1" w:rsidP="00E375A3">
      <w:pPr>
        <w:jc w:val="left"/>
        <w:rPr>
          <w:b/>
          <w:sz w:val="32"/>
          <w:szCs w:val="32"/>
        </w:rPr>
      </w:pPr>
      <w:r w:rsidRPr="00E375A3">
        <w:rPr>
          <w:rFonts w:hint="eastAsia"/>
          <w:b/>
          <w:sz w:val="32"/>
          <w:szCs w:val="32"/>
        </w:rPr>
        <w:t>三、运行环境</w:t>
      </w:r>
    </w:p>
    <w:p w:rsidR="00425A41" w:rsidRDefault="00425A41" w:rsidP="00425A41">
      <w:r>
        <w:rPr>
          <w:rFonts w:hint="eastAsia"/>
        </w:rPr>
        <w:tab/>
      </w:r>
      <w:r w:rsidR="0038087D">
        <w:rPr>
          <w:rFonts w:hint="eastAsia"/>
        </w:rPr>
        <w:t>操作系统：</w:t>
      </w:r>
      <w:proofErr w:type="spellStart"/>
      <w:r w:rsidR="00845A2D">
        <w:rPr>
          <w:rFonts w:hint="eastAsia"/>
        </w:rPr>
        <w:t>iOS</w:t>
      </w:r>
      <w:proofErr w:type="spellEnd"/>
      <w:r w:rsidR="00845A2D">
        <w:rPr>
          <w:rFonts w:hint="eastAsia"/>
        </w:rPr>
        <w:t>、</w:t>
      </w:r>
      <w:r w:rsidR="0038087D">
        <w:rPr>
          <w:rFonts w:hint="eastAsia"/>
        </w:rPr>
        <w:t>Windows7</w:t>
      </w:r>
      <w:r w:rsidR="0038087D">
        <w:rPr>
          <w:rFonts w:hint="eastAsia"/>
        </w:rPr>
        <w:t>及以上版本</w:t>
      </w:r>
    </w:p>
    <w:p w:rsidR="0038087D" w:rsidRDefault="0038087D" w:rsidP="00425A41">
      <w:r>
        <w:rPr>
          <w:rFonts w:hint="eastAsia"/>
        </w:rPr>
        <w:tab/>
      </w:r>
    </w:p>
    <w:p w:rsidR="0038087D" w:rsidRPr="00710B06" w:rsidRDefault="0038087D" w:rsidP="0038087D">
      <w:pPr>
        <w:ind w:firstLine="420"/>
      </w:pPr>
      <w:r>
        <w:rPr>
          <w:rFonts w:hint="eastAsia"/>
        </w:rPr>
        <w:t>数据库：</w:t>
      </w:r>
      <w:r>
        <w:rPr>
          <w:rFonts w:hint="eastAsia"/>
        </w:rPr>
        <w:t xml:space="preserve">Microsoft SQL </w:t>
      </w:r>
      <w:r>
        <w:t>Server</w:t>
      </w:r>
      <w:r>
        <w:rPr>
          <w:rFonts w:hint="eastAsia"/>
        </w:rPr>
        <w:t xml:space="preserve"> 2000</w:t>
      </w:r>
    </w:p>
    <w:p w:rsidR="00425A41" w:rsidRDefault="00425A41" w:rsidP="00710B06">
      <w:pPr>
        <w:spacing w:line="360" w:lineRule="auto"/>
        <w:rPr>
          <w:rFonts w:ascii="宋体" w:hAnsi="宋体"/>
          <w:b/>
          <w:sz w:val="24"/>
        </w:rPr>
      </w:pPr>
    </w:p>
    <w:p w:rsidR="00425A41" w:rsidRPr="00E375A3" w:rsidRDefault="00E31CF1" w:rsidP="00E375A3">
      <w:pPr>
        <w:jc w:val="left"/>
        <w:rPr>
          <w:b/>
          <w:sz w:val="32"/>
          <w:szCs w:val="32"/>
        </w:rPr>
      </w:pPr>
      <w:r w:rsidRPr="00E375A3">
        <w:rPr>
          <w:rFonts w:hint="eastAsia"/>
          <w:b/>
          <w:sz w:val="32"/>
          <w:szCs w:val="32"/>
        </w:rPr>
        <w:t>四、</w:t>
      </w:r>
      <w:r w:rsidR="00425A41" w:rsidRPr="00E375A3">
        <w:rPr>
          <w:rFonts w:hint="eastAsia"/>
          <w:b/>
          <w:sz w:val="32"/>
          <w:szCs w:val="32"/>
        </w:rPr>
        <w:t>功能需求</w:t>
      </w:r>
    </w:p>
    <w:p w:rsidR="00B3449F" w:rsidRPr="00E375A3" w:rsidRDefault="00E31CF1" w:rsidP="00E375A3">
      <w:pPr>
        <w:rPr>
          <w:b/>
          <w:sz w:val="24"/>
        </w:rPr>
      </w:pPr>
      <w:r w:rsidRPr="00E375A3">
        <w:rPr>
          <w:rFonts w:hint="eastAsia"/>
          <w:b/>
          <w:sz w:val="24"/>
        </w:rPr>
        <w:t>4.1</w:t>
      </w:r>
      <w:r w:rsidR="00B3449F" w:rsidRPr="00E375A3">
        <w:rPr>
          <w:rFonts w:hint="eastAsia"/>
          <w:b/>
          <w:sz w:val="24"/>
        </w:rPr>
        <w:t>企业用户</w:t>
      </w:r>
    </w:p>
    <w:p w:rsidR="00710B06" w:rsidRPr="00E375A3" w:rsidRDefault="00E31CF1" w:rsidP="00E375A3">
      <w:pPr>
        <w:ind w:firstLine="420"/>
        <w:rPr>
          <w:b/>
          <w:sz w:val="24"/>
        </w:rPr>
      </w:pPr>
      <w:r w:rsidRPr="00E375A3">
        <w:rPr>
          <w:rFonts w:hint="eastAsia"/>
          <w:b/>
          <w:sz w:val="24"/>
        </w:rPr>
        <w:t>4.1.1</w:t>
      </w:r>
      <w:r w:rsidR="00710B06" w:rsidRPr="00E375A3">
        <w:rPr>
          <w:rFonts w:hint="eastAsia"/>
          <w:b/>
          <w:sz w:val="24"/>
        </w:rPr>
        <w:t>备案信息：</w:t>
      </w:r>
    </w:p>
    <w:p w:rsidR="00E375A3" w:rsidRPr="00E375A3" w:rsidRDefault="00710B06" w:rsidP="00E375A3">
      <w:pPr>
        <w:spacing w:line="360" w:lineRule="auto"/>
        <w:ind w:firstLine="420"/>
        <w:rPr>
          <w:rFonts w:ascii="宋体" w:hAnsi="宋体"/>
          <w:szCs w:val="21"/>
        </w:rPr>
      </w:pPr>
      <w:r w:rsidRPr="00D860BB">
        <w:rPr>
          <w:rFonts w:ascii="宋体" w:hAnsi="宋体"/>
          <w:color w:val="FF0000"/>
          <w:sz w:val="24"/>
        </w:rPr>
        <w:t xml:space="preserve">    </w:t>
      </w:r>
      <w:r w:rsidR="00234BA7" w:rsidRPr="00E375A3">
        <w:rPr>
          <w:rFonts w:ascii="宋体" w:hAnsi="宋体" w:hint="eastAsia"/>
          <w:szCs w:val="21"/>
        </w:rPr>
        <w:t>按照统一规范的模板填写和修改企业详细信息的内容，</w:t>
      </w:r>
      <w:r w:rsidRPr="00E375A3">
        <w:rPr>
          <w:rFonts w:ascii="宋体" w:hAnsi="宋体" w:hint="eastAsia"/>
          <w:szCs w:val="21"/>
        </w:rPr>
        <w:t>保存后上报省</w:t>
      </w:r>
      <w:r w:rsidR="00234BA7" w:rsidRPr="00E375A3">
        <w:rPr>
          <w:rFonts w:ascii="宋体" w:hAnsi="宋体" w:hint="eastAsia"/>
          <w:szCs w:val="21"/>
        </w:rPr>
        <w:t>备案</w:t>
      </w:r>
      <w:r w:rsidRPr="00E375A3">
        <w:rPr>
          <w:rFonts w:ascii="宋体" w:hAnsi="宋体" w:hint="eastAsia"/>
          <w:szCs w:val="21"/>
        </w:rPr>
        <w:t>。</w:t>
      </w:r>
    </w:p>
    <w:p w:rsidR="00710B06" w:rsidRPr="00E375A3" w:rsidRDefault="00E31CF1" w:rsidP="00E375A3">
      <w:pPr>
        <w:ind w:firstLine="420"/>
        <w:rPr>
          <w:b/>
          <w:sz w:val="24"/>
        </w:rPr>
      </w:pPr>
      <w:r w:rsidRPr="00E375A3">
        <w:rPr>
          <w:rFonts w:hint="eastAsia"/>
          <w:b/>
          <w:sz w:val="24"/>
        </w:rPr>
        <w:lastRenderedPageBreak/>
        <w:t>4.1.2</w:t>
      </w:r>
      <w:r w:rsidR="00710B06" w:rsidRPr="00E375A3">
        <w:rPr>
          <w:rFonts w:hint="eastAsia"/>
          <w:b/>
          <w:sz w:val="24"/>
        </w:rPr>
        <w:t>数据填报：</w:t>
      </w:r>
    </w:p>
    <w:p w:rsidR="00710B06" w:rsidRPr="00E375A3" w:rsidRDefault="00234BA7" w:rsidP="00E375A3">
      <w:pPr>
        <w:spacing w:line="360" w:lineRule="auto"/>
        <w:ind w:left="420" w:firstLine="420"/>
        <w:rPr>
          <w:rFonts w:ascii="宋体" w:hAnsi="宋体"/>
          <w:szCs w:val="21"/>
        </w:rPr>
      </w:pPr>
      <w:r w:rsidRPr="00E375A3">
        <w:rPr>
          <w:rFonts w:ascii="宋体" w:hAnsi="宋体" w:hint="eastAsia"/>
          <w:szCs w:val="21"/>
        </w:rPr>
        <w:t>根据预先设定的模板在规定的时间范围内</w:t>
      </w:r>
      <w:r w:rsidR="00710B06" w:rsidRPr="00E375A3">
        <w:rPr>
          <w:rFonts w:ascii="宋体" w:hAnsi="宋体" w:hint="eastAsia"/>
          <w:szCs w:val="21"/>
        </w:rPr>
        <w:t>填报</w:t>
      </w:r>
      <w:r w:rsidRPr="00E375A3">
        <w:rPr>
          <w:rFonts w:ascii="宋体" w:hAnsi="宋体" w:hint="eastAsia"/>
          <w:szCs w:val="21"/>
        </w:rPr>
        <w:t>当期采集数据</w:t>
      </w:r>
      <w:r w:rsidR="00710B06" w:rsidRPr="00E375A3">
        <w:rPr>
          <w:rFonts w:ascii="宋体" w:hAnsi="宋体" w:hint="eastAsia"/>
          <w:szCs w:val="21"/>
        </w:rPr>
        <w:t>，确认无误后上报。</w:t>
      </w:r>
    </w:p>
    <w:p w:rsidR="00710B06" w:rsidRPr="00E375A3" w:rsidRDefault="00E31CF1" w:rsidP="00E375A3">
      <w:pPr>
        <w:ind w:firstLine="420"/>
        <w:rPr>
          <w:b/>
          <w:sz w:val="24"/>
        </w:rPr>
      </w:pPr>
      <w:r w:rsidRPr="00E375A3">
        <w:rPr>
          <w:rFonts w:hint="eastAsia"/>
          <w:b/>
          <w:sz w:val="24"/>
        </w:rPr>
        <w:t>4.1.3</w:t>
      </w:r>
      <w:r w:rsidR="00710B06" w:rsidRPr="00E375A3">
        <w:rPr>
          <w:rFonts w:hint="eastAsia"/>
          <w:b/>
          <w:sz w:val="24"/>
        </w:rPr>
        <w:t>数据查询：</w:t>
      </w:r>
    </w:p>
    <w:p w:rsidR="00710B06" w:rsidRPr="00E375A3" w:rsidRDefault="00710B06" w:rsidP="00845A2D">
      <w:pPr>
        <w:ind w:left="420" w:firstLine="420"/>
        <w:rPr>
          <w:rFonts w:ascii="宋体" w:hAnsi="宋体"/>
          <w:szCs w:val="21"/>
        </w:rPr>
      </w:pPr>
      <w:r w:rsidRPr="00E375A3">
        <w:rPr>
          <w:rFonts w:ascii="宋体" w:hAnsi="宋体" w:hint="eastAsia"/>
          <w:szCs w:val="21"/>
        </w:rPr>
        <w:t>查询以往调查期企业数据的状态。用户只能查询自己企业数据。基于一定的用户指定的条件进行查询，查询结果只可以浏览不可以导出。</w:t>
      </w:r>
    </w:p>
    <w:p w:rsidR="00710B06" w:rsidRPr="00234BA7" w:rsidRDefault="00710B06" w:rsidP="00234BA7">
      <w:pPr>
        <w:spacing w:line="360" w:lineRule="auto"/>
        <w:rPr>
          <w:rFonts w:ascii="宋体" w:hAnsi="宋体"/>
          <w:b/>
          <w:sz w:val="24"/>
        </w:rPr>
      </w:pPr>
    </w:p>
    <w:p w:rsidR="00710B06" w:rsidRPr="00E375A3" w:rsidRDefault="00E31CF1" w:rsidP="00E375A3">
      <w:pPr>
        <w:rPr>
          <w:b/>
          <w:sz w:val="24"/>
        </w:rPr>
      </w:pPr>
      <w:r w:rsidRPr="00E375A3">
        <w:rPr>
          <w:rFonts w:hint="eastAsia"/>
          <w:b/>
          <w:sz w:val="24"/>
        </w:rPr>
        <w:t>4.2</w:t>
      </w:r>
      <w:r w:rsidR="00B3449F" w:rsidRPr="00E375A3">
        <w:rPr>
          <w:rFonts w:hint="eastAsia"/>
          <w:b/>
          <w:sz w:val="24"/>
        </w:rPr>
        <w:t>省级用户</w:t>
      </w:r>
    </w:p>
    <w:p w:rsidR="00234BA7" w:rsidRPr="00234BA7" w:rsidRDefault="00E31CF1" w:rsidP="00E375A3">
      <w:pPr>
        <w:ind w:firstLine="420"/>
        <w:rPr>
          <w:b/>
          <w:sz w:val="24"/>
        </w:rPr>
      </w:pPr>
      <w:r>
        <w:rPr>
          <w:rFonts w:hint="eastAsia"/>
          <w:b/>
          <w:sz w:val="24"/>
        </w:rPr>
        <w:t>4.2.1</w:t>
      </w:r>
      <w:r w:rsidR="00234BA7" w:rsidRPr="00234BA7">
        <w:rPr>
          <w:rFonts w:hint="eastAsia"/>
          <w:b/>
          <w:sz w:val="24"/>
        </w:rPr>
        <w:t>企业备案</w:t>
      </w:r>
    </w:p>
    <w:p w:rsidR="00710B06" w:rsidRPr="00B3449F" w:rsidRDefault="00B3449F" w:rsidP="00FF1E12">
      <w:pPr>
        <w:ind w:left="420" w:firstLine="480"/>
        <w:rPr>
          <w:rFonts w:ascii="宋体"/>
          <w:color w:val="FF0000"/>
          <w:sz w:val="24"/>
        </w:rPr>
      </w:pPr>
      <w:r w:rsidRPr="00E375A3">
        <w:rPr>
          <w:rFonts w:ascii="宋体" w:hAnsi="宋体"/>
          <w:szCs w:val="21"/>
        </w:rPr>
        <w:t>在所有已备案企业中通过条件筛选确定符合条件的企业</w:t>
      </w:r>
      <w:r w:rsidRPr="00E375A3">
        <w:rPr>
          <w:rFonts w:ascii="宋体" w:hAnsi="宋体" w:hint="eastAsia"/>
          <w:szCs w:val="21"/>
        </w:rPr>
        <w:t>，查看企业的详细信息，</w:t>
      </w:r>
      <w:r w:rsidR="00710B06" w:rsidRPr="00E375A3">
        <w:rPr>
          <w:rFonts w:ascii="宋体" w:hAnsi="宋体" w:hint="eastAsia"/>
          <w:szCs w:val="21"/>
        </w:rPr>
        <w:t>但不可以修改。</w:t>
      </w:r>
    </w:p>
    <w:p w:rsidR="00234BA7" w:rsidRPr="00234BA7" w:rsidRDefault="00E31CF1" w:rsidP="00E375A3">
      <w:pPr>
        <w:ind w:firstLine="420"/>
        <w:rPr>
          <w:b/>
          <w:sz w:val="24"/>
        </w:rPr>
      </w:pPr>
      <w:r>
        <w:rPr>
          <w:rFonts w:hint="eastAsia"/>
          <w:b/>
          <w:sz w:val="24"/>
        </w:rPr>
        <w:t>4.2.2</w:t>
      </w:r>
      <w:r w:rsidR="00234BA7" w:rsidRPr="00234BA7">
        <w:rPr>
          <w:rFonts w:hint="eastAsia"/>
          <w:b/>
          <w:sz w:val="24"/>
        </w:rPr>
        <w:t>报表管理</w:t>
      </w:r>
    </w:p>
    <w:p w:rsidR="00710B06" w:rsidRPr="00B3449F" w:rsidRDefault="00710B06" w:rsidP="00E375A3">
      <w:pPr>
        <w:spacing w:line="360" w:lineRule="auto"/>
        <w:ind w:firstLine="420"/>
        <w:rPr>
          <w:rFonts w:ascii="宋体"/>
          <w:sz w:val="24"/>
        </w:rPr>
      </w:pPr>
      <w:r>
        <w:rPr>
          <w:rFonts w:ascii="宋体" w:hAnsi="宋体"/>
          <w:sz w:val="24"/>
        </w:rPr>
        <w:t xml:space="preserve">    </w:t>
      </w:r>
      <w:r w:rsidRPr="00E375A3">
        <w:rPr>
          <w:rFonts w:ascii="宋体" w:hAnsi="宋体" w:hint="eastAsia"/>
          <w:szCs w:val="21"/>
        </w:rPr>
        <w:t>审核企业上报的数据并汇总上报到部级单位</w:t>
      </w:r>
      <w:r w:rsidR="00B3449F" w:rsidRPr="00E375A3">
        <w:rPr>
          <w:rFonts w:ascii="宋体" w:hAnsi="宋体" w:hint="eastAsia"/>
          <w:szCs w:val="21"/>
        </w:rPr>
        <w:t>。</w:t>
      </w:r>
    </w:p>
    <w:p w:rsidR="00234BA7" w:rsidRPr="00234BA7" w:rsidRDefault="00E31CF1" w:rsidP="00E375A3">
      <w:pPr>
        <w:ind w:firstLine="420"/>
        <w:rPr>
          <w:b/>
          <w:sz w:val="24"/>
        </w:rPr>
      </w:pPr>
      <w:r>
        <w:rPr>
          <w:rFonts w:hint="eastAsia"/>
          <w:b/>
          <w:sz w:val="24"/>
        </w:rPr>
        <w:t>4.2.3</w:t>
      </w:r>
      <w:r w:rsidR="00234BA7" w:rsidRPr="00234BA7">
        <w:rPr>
          <w:rFonts w:hint="eastAsia"/>
          <w:b/>
          <w:sz w:val="24"/>
        </w:rPr>
        <w:t>数据汇总</w:t>
      </w:r>
    </w:p>
    <w:p w:rsidR="00710B06" w:rsidRPr="00E375A3" w:rsidRDefault="00B3449F" w:rsidP="00E375A3">
      <w:pPr>
        <w:spacing w:line="360" w:lineRule="auto"/>
        <w:ind w:left="420" w:firstLine="420"/>
        <w:rPr>
          <w:rFonts w:ascii="宋体" w:hAnsi="宋体"/>
          <w:szCs w:val="21"/>
        </w:rPr>
      </w:pPr>
      <w:r w:rsidRPr="00E375A3">
        <w:rPr>
          <w:rFonts w:ascii="宋体" w:hAnsi="宋体" w:hint="eastAsia"/>
          <w:szCs w:val="21"/>
        </w:rPr>
        <w:t>查看企业不同调查期对应的</w:t>
      </w:r>
      <w:r w:rsidR="00710B06" w:rsidRPr="00E375A3">
        <w:rPr>
          <w:rFonts w:ascii="宋体" w:hAnsi="宋体" w:hint="eastAsia"/>
          <w:szCs w:val="21"/>
        </w:rPr>
        <w:t>汇总数据</w:t>
      </w:r>
      <w:r w:rsidRPr="00E375A3">
        <w:rPr>
          <w:rFonts w:ascii="宋体" w:hAnsi="宋体" w:hint="eastAsia"/>
          <w:szCs w:val="21"/>
        </w:rPr>
        <w:t>。</w:t>
      </w:r>
    </w:p>
    <w:p w:rsidR="00234BA7" w:rsidRPr="00234BA7" w:rsidRDefault="00E31CF1" w:rsidP="00E375A3">
      <w:pPr>
        <w:ind w:firstLine="420"/>
        <w:rPr>
          <w:b/>
          <w:sz w:val="24"/>
        </w:rPr>
      </w:pPr>
      <w:r>
        <w:rPr>
          <w:rFonts w:hint="eastAsia"/>
          <w:b/>
          <w:sz w:val="24"/>
        </w:rPr>
        <w:t>4.2.4</w:t>
      </w:r>
      <w:r w:rsidR="00234BA7" w:rsidRPr="00234BA7">
        <w:rPr>
          <w:rFonts w:hint="eastAsia"/>
          <w:b/>
          <w:sz w:val="24"/>
        </w:rPr>
        <w:t>数据修改</w:t>
      </w:r>
    </w:p>
    <w:p w:rsidR="00E31CF1" w:rsidRPr="00E375A3" w:rsidRDefault="00B3449F" w:rsidP="00E375A3">
      <w:pPr>
        <w:spacing w:line="360" w:lineRule="auto"/>
        <w:ind w:left="420" w:firstLine="420"/>
        <w:rPr>
          <w:rFonts w:ascii="宋体" w:hAnsi="宋体"/>
          <w:szCs w:val="21"/>
        </w:rPr>
      </w:pPr>
      <w:r w:rsidRPr="00E375A3">
        <w:rPr>
          <w:rFonts w:ascii="宋体" w:hAnsi="宋体" w:hint="eastAsia"/>
          <w:szCs w:val="21"/>
        </w:rPr>
        <w:t>可</w:t>
      </w:r>
      <w:r w:rsidR="00710B06" w:rsidRPr="00E375A3">
        <w:rPr>
          <w:rFonts w:ascii="宋体" w:hAnsi="宋体" w:hint="eastAsia"/>
          <w:szCs w:val="21"/>
        </w:rPr>
        <w:t>对有明显错误</w:t>
      </w:r>
      <w:r w:rsidRPr="00E375A3">
        <w:rPr>
          <w:rFonts w:ascii="宋体" w:hAnsi="宋体" w:hint="eastAsia"/>
          <w:szCs w:val="21"/>
        </w:rPr>
        <w:t>的企业数据进行修改。修改后的数据另外存储，保留原始数据和修改日志。</w:t>
      </w:r>
      <w:bookmarkStart w:id="0" w:name="_Toc250989542"/>
    </w:p>
    <w:p w:rsidR="00234BA7" w:rsidRPr="00E375A3" w:rsidRDefault="00E31CF1" w:rsidP="00E375A3">
      <w:pPr>
        <w:ind w:firstLine="420"/>
        <w:rPr>
          <w:b/>
          <w:sz w:val="24"/>
        </w:rPr>
      </w:pPr>
      <w:r w:rsidRPr="00E375A3">
        <w:rPr>
          <w:rFonts w:hint="eastAsia"/>
          <w:b/>
          <w:sz w:val="24"/>
        </w:rPr>
        <w:t>4.2.5</w:t>
      </w:r>
      <w:r w:rsidR="00234BA7" w:rsidRPr="00234BA7">
        <w:rPr>
          <w:rFonts w:hint="eastAsia"/>
          <w:b/>
          <w:sz w:val="24"/>
        </w:rPr>
        <w:t>取样分析</w:t>
      </w:r>
    </w:p>
    <w:p w:rsidR="00710B06" w:rsidRPr="00E375A3" w:rsidRDefault="00234BA7" w:rsidP="00E375A3">
      <w:pPr>
        <w:spacing w:line="360" w:lineRule="auto"/>
        <w:ind w:left="420" w:firstLine="420"/>
        <w:rPr>
          <w:rFonts w:ascii="宋体" w:hAnsi="宋体"/>
          <w:szCs w:val="21"/>
        </w:rPr>
      </w:pPr>
      <w:r w:rsidRPr="00E375A3">
        <w:rPr>
          <w:rFonts w:ascii="宋体" w:hAnsi="宋体" w:hint="eastAsia"/>
          <w:szCs w:val="21"/>
        </w:rPr>
        <w:t>根据地区的查询条件进行检索，显示该地区企业的数量和占比以及相应的饼图。</w:t>
      </w:r>
      <w:bookmarkEnd w:id="0"/>
    </w:p>
    <w:p w:rsidR="00234BA7" w:rsidRPr="00234BA7" w:rsidRDefault="00E31CF1" w:rsidP="00E375A3">
      <w:pPr>
        <w:ind w:firstLine="420"/>
        <w:rPr>
          <w:b/>
          <w:sz w:val="24"/>
        </w:rPr>
      </w:pPr>
      <w:r>
        <w:rPr>
          <w:rFonts w:hint="eastAsia"/>
          <w:b/>
          <w:sz w:val="24"/>
        </w:rPr>
        <w:t>4.2.6</w:t>
      </w:r>
      <w:r w:rsidR="00234BA7" w:rsidRPr="00234BA7">
        <w:rPr>
          <w:rFonts w:hint="eastAsia"/>
          <w:b/>
          <w:sz w:val="24"/>
        </w:rPr>
        <w:t>图表分析</w:t>
      </w:r>
    </w:p>
    <w:p w:rsidR="00234BA7" w:rsidRPr="00234BA7" w:rsidRDefault="00E31CF1" w:rsidP="00E375A3">
      <w:pPr>
        <w:ind w:left="420" w:firstLine="420"/>
        <w:rPr>
          <w:b/>
          <w:sz w:val="24"/>
        </w:rPr>
      </w:pPr>
      <w:r>
        <w:rPr>
          <w:rFonts w:hint="eastAsia"/>
          <w:b/>
          <w:sz w:val="24"/>
        </w:rPr>
        <w:t>4.2.6.1</w:t>
      </w:r>
      <w:r w:rsidR="00B3449F" w:rsidRPr="00234BA7">
        <w:rPr>
          <w:b/>
          <w:sz w:val="24"/>
        </w:rPr>
        <w:t>对比分析</w:t>
      </w:r>
    </w:p>
    <w:p w:rsidR="00710B06" w:rsidRPr="00E375A3" w:rsidRDefault="00710B06" w:rsidP="00E375A3">
      <w:pPr>
        <w:spacing w:line="360" w:lineRule="auto"/>
        <w:ind w:left="420" w:firstLine="420"/>
        <w:rPr>
          <w:rFonts w:ascii="宋体" w:hAnsi="宋体"/>
          <w:szCs w:val="21"/>
        </w:rPr>
      </w:pPr>
      <w:r w:rsidRPr="00E375A3">
        <w:rPr>
          <w:rFonts w:ascii="宋体" w:hAnsi="宋体" w:hint="eastAsia"/>
          <w:szCs w:val="21"/>
        </w:rPr>
        <w:t>使用折线图、表格形式对比两个调查期的企业岗位变动情况</w:t>
      </w:r>
      <w:r w:rsidR="00B3449F" w:rsidRPr="00E375A3">
        <w:rPr>
          <w:rFonts w:ascii="宋体" w:hAnsi="宋体" w:hint="eastAsia"/>
          <w:szCs w:val="21"/>
        </w:rPr>
        <w:t>。</w:t>
      </w:r>
    </w:p>
    <w:p w:rsidR="00234BA7" w:rsidRPr="00234BA7" w:rsidRDefault="00E31CF1" w:rsidP="00E375A3">
      <w:pPr>
        <w:ind w:left="420" w:firstLine="420"/>
        <w:rPr>
          <w:b/>
          <w:sz w:val="24"/>
        </w:rPr>
      </w:pPr>
      <w:r>
        <w:rPr>
          <w:rFonts w:hint="eastAsia"/>
          <w:b/>
          <w:sz w:val="24"/>
        </w:rPr>
        <w:t>4.2.6.2</w:t>
      </w:r>
      <w:r w:rsidR="00B3449F" w:rsidRPr="00234BA7">
        <w:rPr>
          <w:b/>
          <w:sz w:val="24"/>
        </w:rPr>
        <w:t>趋势分析</w:t>
      </w:r>
    </w:p>
    <w:p w:rsidR="00710B06" w:rsidRPr="00E375A3" w:rsidRDefault="00710B06" w:rsidP="00E375A3">
      <w:pPr>
        <w:spacing w:line="360" w:lineRule="auto"/>
        <w:ind w:left="420" w:firstLine="420"/>
        <w:rPr>
          <w:rFonts w:ascii="宋体" w:hAnsi="宋体"/>
          <w:szCs w:val="21"/>
        </w:rPr>
      </w:pPr>
      <w:r w:rsidRPr="00E375A3">
        <w:rPr>
          <w:rFonts w:ascii="宋体" w:hAnsi="宋体" w:hint="eastAsia"/>
          <w:szCs w:val="21"/>
        </w:rPr>
        <w:t>使用折线图、表格形式展示多个连续调查期内的企业岗位变动情况</w:t>
      </w:r>
      <w:r w:rsidR="00B3449F" w:rsidRPr="00E375A3">
        <w:rPr>
          <w:rFonts w:ascii="宋体" w:hAnsi="宋体" w:hint="eastAsia"/>
          <w:szCs w:val="21"/>
        </w:rPr>
        <w:t>。</w:t>
      </w:r>
    </w:p>
    <w:p w:rsidR="00234BA7" w:rsidRPr="00234BA7" w:rsidRDefault="00E31CF1" w:rsidP="00E375A3">
      <w:pPr>
        <w:ind w:firstLine="420"/>
        <w:rPr>
          <w:b/>
          <w:sz w:val="24"/>
        </w:rPr>
      </w:pPr>
      <w:r>
        <w:rPr>
          <w:rFonts w:hint="eastAsia"/>
          <w:b/>
          <w:sz w:val="24"/>
        </w:rPr>
        <w:t>4.2.7</w:t>
      </w:r>
      <w:r w:rsidR="00234BA7" w:rsidRPr="00234BA7">
        <w:rPr>
          <w:rFonts w:hint="eastAsia"/>
          <w:b/>
          <w:sz w:val="24"/>
        </w:rPr>
        <w:t>数据查询与导出</w:t>
      </w:r>
    </w:p>
    <w:p w:rsidR="00710B06" w:rsidRPr="00B3449F" w:rsidRDefault="00710B06" w:rsidP="00E375A3">
      <w:pPr>
        <w:spacing w:line="360" w:lineRule="auto"/>
        <w:ind w:firstLine="420"/>
        <w:rPr>
          <w:rFonts w:ascii="宋体"/>
          <w:sz w:val="24"/>
        </w:rPr>
      </w:pPr>
      <w:r>
        <w:rPr>
          <w:rFonts w:ascii="宋体" w:hAnsi="宋体"/>
          <w:sz w:val="24"/>
        </w:rPr>
        <w:t xml:space="preserve">  </w:t>
      </w:r>
      <w:r w:rsidR="00B3449F">
        <w:rPr>
          <w:rFonts w:ascii="宋体" w:hAnsi="宋体" w:hint="eastAsia"/>
          <w:sz w:val="24"/>
        </w:rPr>
        <w:tab/>
      </w:r>
      <w:r w:rsidRPr="00E375A3">
        <w:rPr>
          <w:rFonts w:ascii="宋体" w:hAnsi="宋体" w:hint="eastAsia"/>
          <w:szCs w:val="21"/>
        </w:rPr>
        <w:t>对全省已创建账号进行条件查询</w:t>
      </w:r>
      <w:r w:rsidR="00B3449F" w:rsidRPr="00E375A3">
        <w:rPr>
          <w:rFonts w:ascii="宋体" w:hAnsi="宋体" w:hint="eastAsia"/>
          <w:szCs w:val="21"/>
        </w:rPr>
        <w:t>。</w:t>
      </w:r>
    </w:p>
    <w:p w:rsidR="00234BA7" w:rsidRPr="00234BA7" w:rsidRDefault="00E31CF1" w:rsidP="00E375A3">
      <w:pPr>
        <w:ind w:firstLine="420"/>
        <w:rPr>
          <w:b/>
          <w:sz w:val="24"/>
        </w:rPr>
      </w:pPr>
      <w:r>
        <w:rPr>
          <w:rFonts w:hint="eastAsia"/>
          <w:b/>
          <w:sz w:val="24"/>
        </w:rPr>
        <w:t>4.2.8</w:t>
      </w:r>
      <w:r w:rsidR="00234BA7" w:rsidRPr="00234BA7">
        <w:rPr>
          <w:rFonts w:hint="eastAsia"/>
          <w:b/>
          <w:sz w:val="24"/>
        </w:rPr>
        <w:t>发布通知</w:t>
      </w:r>
    </w:p>
    <w:p w:rsidR="00710B06" w:rsidRPr="00E375A3" w:rsidRDefault="00710B06" w:rsidP="00E375A3">
      <w:pPr>
        <w:spacing w:line="360" w:lineRule="auto"/>
        <w:ind w:left="420" w:firstLine="420"/>
        <w:rPr>
          <w:rFonts w:ascii="宋体" w:hAnsi="宋体"/>
          <w:szCs w:val="21"/>
        </w:rPr>
      </w:pPr>
      <w:r w:rsidRPr="00E375A3">
        <w:rPr>
          <w:rFonts w:ascii="宋体" w:hAnsi="宋体" w:hint="eastAsia"/>
          <w:szCs w:val="21"/>
        </w:rPr>
        <w:t>发布、删除通知信息</w:t>
      </w:r>
      <w:r w:rsidR="00B3449F" w:rsidRPr="00E375A3">
        <w:rPr>
          <w:rFonts w:ascii="宋体" w:hAnsi="宋体" w:hint="eastAsia"/>
          <w:szCs w:val="21"/>
        </w:rPr>
        <w:t>。</w:t>
      </w:r>
    </w:p>
    <w:p w:rsidR="00234BA7" w:rsidRDefault="00E31CF1" w:rsidP="00E375A3">
      <w:pPr>
        <w:ind w:firstLine="420"/>
        <w:rPr>
          <w:b/>
          <w:sz w:val="24"/>
        </w:rPr>
      </w:pPr>
      <w:r>
        <w:rPr>
          <w:rFonts w:hint="eastAsia"/>
          <w:b/>
          <w:sz w:val="24"/>
        </w:rPr>
        <w:t>4.2.9</w:t>
      </w:r>
      <w:r w:rsidR="00234BA7">
        <w:rPr>
          <w:rFonts w:hint="eastAsia"/>
          <w:b/>
          <w:sz w:val="24"/>
        </w:rPr>
        <w:t>浏览通知</w:t>
      </w:r>
    </w:p>
    <w:p w:rsidR="00710B06" w:rsidRPr="00E375A3" w:rsidRDefault="00710B06" w:rsidP="00E375A3">
      <w:pPr>
        <w:spacing w:line="360" w:lineRule="auto"/>
        <w:ind w:left="420" w:firstLine="420"/>
        <w:rPr>
          <w:rFonts w:ascii="宋体" w:hAnsi="宋体"/>
          <w:szCs w:val="21"/>
        </w:rPr>
      </w:pPr>
      <w:r w:rsidRPr="00E375A3">
        <w:rPr>
          <w:rFonts w:ascii="宋体" w:hAnsi="宋体" w:hint="eastAsia"/>
          <w:szCs w:val="21"/>
        </w:rPr>
        <w:t>浏览查看通知信息。</w:t>
      </w:r>
    </w:p>
    <w:p w:rsidR="00710B06" w:rsidRPr="00234BA7" w:rsidRDefault="00E31CF1" w:rsidP="00E375A3">
      <w:pPr>
        <w:ind w:firstLine="420"/>
        <w:rPr>
          <w:b/>
          <w:sz w:val="24"/>
        </w:rPr>
      </w:pPr>
      <w:r>
        <w:rPr>
          <w:rFonts w:hint="eastAsia"/>
          <w:b/>
          <w:sz w:val="24"/>
        </w:rPr>
        <w:t>4.2.10</w:t>
      </w:r>
      <w:r w:rsidR="00234BA7" w:rsidRPr="00234BA7">
        <w:rPr>
          <w:rFonts w:hint="eastAsia"/>
          <w:b/>
          <w:sz w:val="24"/>
        </w:rPr>
        <w:t>系统管理</w:t>
      </w:r>
    </w:p>
    <w:p w:rsidR="00234BA7" w:rsidRPr="00234BA7" w:rsidRDefault="00E31CF1" w:rsidP="00E375A3">
      <w:pPr>
        <w:ind w:left="420" w:firstLine="420"/>
        <w:rPr>
          <w:b/>
          <w:sz w:val="24"/>
        </w:rPr>
      </w:pPr>
      <w:r>
        <w:rPr>
          <w:rFonts w:hint="eastAsia"/>
          <w:b/>
          <w:sz w:val="24"/>
        </w:rPr>
        <w:t>4.2.10.1</w:t>
      </w:r>
      <w:r w:rsidR="00234BA7" w:rsidRPr="00234BA7">
        <w:rPr>
          <w:rFonts w:hint="eastAsia"/>
          <w:b/>
          <w:sz w:val="24"/>
        </w:rPr>
        <w:t>上报时限</w:t>
      </w:r>
    </w:p>
    <w:p w:rsidR="00234BA7" w:rsidRPr="00E375A3" w:rsidRDefault="00710B06" w:rsidP="00E375A3">
      <w:pPr>
        <w:spacing w:line="360" w:lineRule="auto"/>
        <w:ind w:left="420" w:firstLine="420"/>
        <w:rPr>
          <w:rFonts w:ascii="宋体" w:hAnsi="宋体"/>
          <w:szCs w:val="21"/>
        </w:rPr>
      </w:pPr>
      <w:r w:rsidRPr="00E375A3">
        <w:rPr>
          <w:rFonts w:ascii="宋体" w:hAnsi="宋体" w:hint="eastAsia"/>
          <w:szCs w:val="21"/>
        </w:rPr>
        <w:t>新增或修改调查期。</w:t>
      </w:r>
    </w:p>
    <w:p w:rsidR="00234BA7" w:rsidRPr="00234BA7" w:rsidRDefault="00E31CF1" w:rsidP="00E375A3">
      <w:pPr>
        <w:ind w:left="420" w:firstLine="420"/>
        <w:rPr>
          <w:b/>
          <w:sz w:val="24"/>
        </w:rPr>
      </w:pPr>
      <w:r>
        <w:rPr>
          <w:rFonts w:hint="eastAsia"/>
          <w:b/>
          <w:sz w:val="24"/>
        </w:rPr>
        <w:t>4.2.10.2</w:t>
      </w:r>
      <w:r w:rsidR="00234BA7" w:rsidRPr="00234BA7">
        <w:rPr>
          <w:rFonts w:hint="eastAsia"/>
          <w:b/>
          <w:sz w:val="24"/>
        </w:rPr>
        <w:t>用户管理</w:t>
      </w:r>
    </w:p>
    <w:p w:rsidR="00234BA7" w:rsidRPr="00E375A3" w:rsidRDefault="00710B06" w:rsidP="00E375A3">
      <w:pPr>
        <w:spacing w:line="360" w:lineRule="auto"/>
        <w:ind w:left="420" w:firstLine="420"/>
        <w:rPr>
          <w:rFonts w:ascii="宋体" w:hAnsi="宋体"/>
          <w:szCs w:val="21"/>
        </w:rPr>
      </w:pPr>
      <w:r w:rsidRPr="00E375A3">
        <w:rPr>
          <w:rFonts w:ascii="宋体" w:hAnsi="宋体" w:hint="eastAsia"/>
          <w:szCs w:val="21"/>
        </w:rPr>
        <w:t>建立省和企业用户。</w:t>
      </w:r>
    </w:p>
    <w:p w:rsidR="00234BA7" w:rsidRPr="00234BA7" w:rsidRDefault="00E31CF1" w:rsidP="00E375A3">
      <w:pPr>
        <w:ind w:left="420" w:firstLine="420"/>
        <w:rPr>
          <w:b/>
          <w:sz w:val="24"/>
        </w:rPr>
      </w:pPr>
      <w:r>
        <w:rPr>
          <w:rFonts w:hint="eastAsia"/>
          <w:b/>
          <w:sz w:val="24"/>
        </w:rPr>
        <w:t>4.2.10.3</w:t>
      </w:r>
      <w:r w:rsidR="00234BA7" w:rsidRPr="00234BA7">
        <w:rPr>
          <w:b/>
          <w:sz w:val="24"/>
        </w:rPr>
        <w:t>角色管理</w:t>
      </w:r>
      <w:r w:rsidR="00234BA7" w:rsidRPr="00234BA7">
        <w:rPr>
          <w:b/>
          <w:sz w:val="24"/>
        </w:rPr>
        <w:t xml:space="preserve">   </w:t>
      </w:r>
    </w:p>
    <w:p w:rsidR="00234BA7" w:rsidRPr="00E375A3" w:rsidRDefault="00710B06" w:rsidP="00E375A3">
      <w:pPr>
        <w:spacing w:line="360" w:lineRule="auto"/>
        <w:ind w:left="420" w:firstLine="420"/>
        <w:rPr>
          <w:rFonts w:ascii="宋体" w:hAnsi="宋体"/>
          <w:szCs w:val="21"/>
        </w:rPr>
      </w:pPr>
      <w:r w:rsidRPr="00E375A3">
        <w:rPr>
          <w:rFonts w:ascii="宋体" w:hAnsi="宋体" w:hint="eastAsia"/>
          <w:szCs w:val="21"/>
        </w:rPr>
        <w:t>根据需要建立多种角色，不同角色对应不同功能。系统预定义一些角色。</w:t>
      </w:r>
    </w:p>
    <w:p w:rsidR="00234BA7" w:rsidRPr="00234BA7" w:rsidRDefault="00E31CF1" w:rsidP="00E375A3">
      <w:pPr>
        <w:ind w:left="420" w:firstLine="420"/>
        <w:rPr>
          <w:b/>
          <w:sz w:val="24"/>
        </w:rPr>
      </w:pPr>
      <w:r>
        <w:rPr>
          <w:rFonts w:hint="eastAsia"/>
          <w:b/>
          <w:sz w:val="24"/>
        </w:rPr>
        <w:lastRenderedPageBreak/>
        <w:t>4.2.10.4</w:t>
      </w:r>
      <w:r w:rsidR="00234BA7" w:rsidRPr="00234BA7">
        <w:rPr>
          <w:rFonts w:hint="eastAsia"/>
          <w:b/>
          <w:sz w:val="24"/>
        </w:rPr>
        <w:t>系统监控</w:t>
      </w:r>
    </w:p>
    <w:p w:rsidR="00710B06" w:rsidRPr="00E375A3" w:rsidRDefault="00710B06" w:rsidP="00845A2D">
      <w:pPr>
        <w:ind w:left="420" w:firstLine="420"/>
        <w:rPr>
          <w:rFonts w:ascii="宋体" w:hAnsi="宋体"/>
          <w:szCs w:val="21"/>
        </w:rPr>
      </w:pPr>
      <w:r w:rsidRPr="00E375A3">
        <w:rPr>
          <w:rFonts w:ascii="宋体" w:hAnsi="宋体" w:hint="eastAsia"/>
          <w:szCs w:val="21"/>
        </w:rPr>
        <w:t>查看</w:t>
      </w:r>
      <w:r w:rsidR="00B3449F" w:rsidRPr="00E375A3">
        <w:rPr>
          <w:rFonts w:ascii="宋体" w:hAnsi="宋体" w:hint="eastAsia"/>
          <w:szCs w:val="21"/>
        </w:rPr>
        <w:t>系统信息及</w:t>
      </w:r>
      <w:r w:rsidRPr="00E375A3">
        <w:rPr>
          <w:rFonts w:ascii="宋体" w:hAnsi="宋体" w:hint="eastAsia"/>
          <w:szCs w:val="21"/>
        </w:rPr>
        <w:t>当前系统工作情况。包括</w:t>
      </w:r>
      <w:r w:rsidRPr="00E375A3">
        <w:rPr>
          <w:rFonts w:ascii="宋体" w:hAnsi="宋体"/>
          <w:szCs w:val="21"/>
        </w:rPr>
        <w:t>CPU</w:t>
      </w:r>
      <w:r w:rsidRPr="00E375A3">
        <w:rPr>
          <w:rFonts w:ascii="宋体" w:hAnsi="宋体" w:hint="eastAsia"/>
          <w:szCs w:val="21"/>
        </w:rPr>
        <w:t>、内存、硬盘等信息和应用系统的一些信息。</w:t>
      </w:r>
    </w:p>
    <w:p w:rsidR="00E375A3" w:rsidRDefault="00E375A3" w:rsidP="00E375A3">
      <w:pPr>
        <w:spacing w:line="360" w:lineRule="auto"/>
        <w:rPr>
          <w:rFonts w:ascii="宋体" w:hAnsi="宋体"/>
          <w:sz w:val="24"/>
          <w:szCs w:val="28"/>
        </w:rPr>
      </w:pPr>
    </w:p>
    <w:p w:rsidR="006D1C7E" w:rsidRDefault="00E375A3" w:rsidP="00E375A3">
      <w:pPr>
        <w:rPr>
          <w:b/>
          <w:sz w:val="24"/>
        </w:rPr>
      </w:pPr>
      <w:r w:rsidRPr="00E375A3">
        <w:rPr>
          <w:rFonts w:hint="eastAsia"/>
          <w:b/>
          <w:sz w:val="24"/>
        </w:rPr>
        <w:t>4.3</w:t>
      </w:r>
      <w:r w:rsidR="006D1C7E" w:rsidRPr="00E375A3">
        <w:rPr>
          <w:rFonts w:hint="eastAsia"/>
          <w:b/>
          <w:sz w:val="24"/>
        </w:rPr>
        <w:t>数据字典</w:t>
      </w:r>
    </w:p>
    <w:p w:rsidR="00E375A3" w:rsidRPr="00E375A3" w:rsidRDefault="00E375A3" w:rsidP="00E375A3">
      <w:pPr>
        <w:rPr>
          <w:b/>
          <w:sz w:val="24"/>
        </w:rPr>
      </w:pPr>
    </w:p>
    <w:p w:rsidR="00E31CF1" w:rsidRPr="00E375A3" w:rsidRDefault="00E375A3" w:rsidP="00E375A3">
      <w:pPr>
        <w:ind w:firstLine="420"/>
        <w:rPr>
          <w:b/>
          <w:sz w:val="24"/>
        </w:rPr>
      </w:pPr>
      <w:r w:rsidRPr="00E375A3">
        <w:rPr>
          <w:rFonts w:hint="eastAsia"/>
          <w:b/>
          <w:sz w:val="24"/>
        </w:rPr>
        <w:t>4.3.1</w:t>
      </w:r>
      <w:r w:rsidR="00E31CF1" w:rsidRPr="00E375A3">
        <w:rPr>
          <w:rFonts w:hint="eastAsia"/>
          <w:b/>
          <w:sz w:val="24"/>
        </w:rPr>
        <w:t>企业信息</w:t>
      </w:r>
    </w:p>
    <w:p w:rsidR="006D1C7E" w:rsidRDefault="006D1C7E" w:rsidP="006D1C7E">
      <w:pPr>
        <w:spacing w:line="360" w:lineRule="auto"/>
        <w:rPr>
          <w:rFonts w:ascii="宋体" w:hAnsi="宋体"/>
          <w:sz w:val="24"/>
          <w:szCs w:val="28"/>
        </w:rPr>
      </w:pPr>
    </w:p>
    <w:tbl>
      <w:tblPr>
        <w:tblpPr w:leftFromText="180" w:rightFromText="180" w:vertAnchor="text" w:horzAnchor="margin" w:tblpY="-51"/>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1134"/>
        <w:gridCol w:w="1242"/>
        <w:gridCol w:w="1310"/>
        <w:gridCol w:w="708"/>
        <w:gridCol w:w="709"/>
        <w:gridCol w:w="2552"/>
      </w:tblGrid>
      <w:tr w:rsidR="006D1C7E" w:rsidTr="003B316E">
        <w:trPr>
          <w:trHeight w:val="416"/>
        </w:trPr>
        <w:tc>
          <w:tcPr>
            <w:tcW w:w="817" w:type="dxa"/>
            <w:shd w:val="clear" w:color="auto" w:fill="DDD9C3"/>
          </w:tcPr>
          <w:p w:rsidR="006D1C7E" w:rsidRDefault="006D1C7E" w:rsidP="003B316E">
            <w:pPr>
              <w:jc w:val="center"/>
              <w:rPr>
                <w:rFonts w:ascii="宋体" w:hAnsi="宋体"/>
                <w:szCs w:val="21"/>
              </w:rPr>
            </w:pPr>
            <w:r>
              <w:rPr>
                <w:rFonts w:ascii="宋体" w:hAnsi="宋体" w:hint="eastAsia"/>
                <w:szCs w:val="21"/>
              </w:rPr>
              <w:t>编号</w:t>
            </w:r>
          </w:p>
        </w:tc>
        <w:tc>
          <w:tcPr>
            <w:tcW w:w="1134" w:type="dxa"/>
            <w:shd w:val="clear" w:color="auto" w:fill="DDD9C3"/>
          </w:tcPr>
          <w:p w:rsidR="006D1C7E" w:rsidRDefault="006D1C7E" w:rsidP="003B316E">
            <w:pPr>
              <w:jc w:val="center"/>
              <w:rPr>
                <w:rFonts w:ascii="宋体" w:hAnsi="宋体"/>
                <w:szCs w:val="21"/>
              </w:rPr>
            </w:pPr>
            <w:r>
              <w:rPr>
                <w:rFonts w:ascii="宋体" w:hAnsi="宋体" w:hint="eastAsia"/>
                <w:szCs w:val="21"/>
              </w:rPr>
              <w:t>字段名称</w:t>
            </w:r>
          </w:p>
        </w:tc>
        <w:tc>
          <w:tcPr>
            <w:tcW w:w="1242" w:type="dxa"/>
            <w:shd w:val="clear" w:color="auto" w:fill="DDD9C3"/>
          </w:tcPr>
          <w:p w:rsidR="006D1C7E" w:rsidRDefault="006D1C7E" w:rsidP="003B316E">
            <w:pPr>
              <w:jc w:val="center"/>
              <w:rPr>
                <w:rFonts w:ascii="宋体"/>
                <w:szCs w:val="21"/>
              </w:rPr>
            </w:pPr>
            <w:r>
              <w:rPr>
                <w:rFonts w:ascii="宋体" w:hAnsi="宋体" w:hint="eastAsia"/>
                <w:szCs w:val="21"/>
              </w:rPr>
              <w:t>字段含义</w:t>
            </w:r>
          </w:p>
        </w:tc>
        <w:tc>
          <w:tcPr>
            <w:tcW w:w="1310" w:type="dxa"/>
            <w:shd w:val="clear" w:color="auto" w:fill="DDD9C3"/>
          </w:tcPr>
          <w:p w:rsidR="006D1C7E" w:rsidRDefault="006D1C7E" w:rsidP="003B316E">
            <w:pPr>
              <w:jc w:val="center"/>
              <w:rPr>
                <w:rFonts w:ascii="宋体" w:hAnsi="宋体"/>
                <w:szCs w:val="21"/>
              </w:rPr>
            </w:pPr>
            <w:r>
              <w:rPr>
                <w:rFonts w:ascii="宋体" w:hAnsi="宋体" w:hint="eastAsia"/>
                <w:szCs w:val="21"/>
              </w:rPr>
              <w:t>字段类型</w:t>
            </w:r>
          </w:p>
        </w:tc>
        <w:tc>
          <w:tcPr>
            <w:tcW w:w="708" w:type="dxa"/>
            <w:shd w:val="clear" w:color="auto" w:fill="DDD9C3"/>
          </w:tcPr>
          <w:p w:rsidR="006D1C7E" w:rsidRDefault="006D1C7E" w:rsidP="003B316E">
            <w:pPr>
              <w:jc w:val="center"/>
              <w:rPr>
                <w:rFonts w:ascii="宋体"/>
                <w:szCs w:val="21"/>
              </w:rPr>
            </w:pPr>
            <w:r>
              <w:rPr>
                <w:rFonts w:ascii="宋体" w:hAnsi="宋体" w:hint="eastAsia"/>
                <w:szCs w:val="21"/>
              </w:rPr>
              <w:t>必填</w:t>
            </w:r>
          </w:p>
        </w:tc>
        <w:tc>
          <w:tcPr>
            <w:tcW w:w="709" w:type="dxa"/>
            <w:shd w:val="clear" w:color="auto" w:fill="DDD9C3"/>
          </w:tcPr>
          <w:p w:rsidR="006D1C7E" w:rsidRDefault="006D1C7E" w:rsidP="003B316E">
            <w:pPr>
              <w:jc w:val="center"/>
              <w:rPr>
                <w:rFonts w:ascii="宋体" w:hAnsi="宋体"/>
                <w:szCs w:val="21"/>
              </w:rPr>
            </w:pPr>
            <w:r>
              <w:rPr>
                <w:rFonts w:ascii="宋体" w:hAnsi="宋体" w:hint="eastAsia"/>
                <w:szCs w:val="21"/>
              </w:rPr>
              <w:t>主键</w:t>
            </w:r>
          </w:p>
        </w:tc>
        <w:tc>
          <w:tcPr>
            <w:tcW w:w="2552" w:type="dxa"/>
            <w:shd w:val="clear" w:color="auto" w:fill="DDD9C3"/>
          </w:tcPr>
          <w:p w:rsidR="006D1C7E" w:rsidRDefault="006D1C7E" w:rsidP="003B316E">
            <w:pPr>
              <w:jc w:val="center"/>
              <w:rPr>
                <w:rFonts w:ascii="宋体" w:hAnsi="宋体"/>
                <w:szCs w:val="21"/>
              </w:rPr>
            </w:pPr>
            <w:r>
              <w:rPr>
                <w:rFonts w:ascii="宋体" w:hAnsi="宋体" w:hint="eastAsia"/>
                <w:szCs w:val="21"/>
              </w:rPr>
              <w:t>说明</w:t>
            </w:r>
          </w:p>
        </w:tc>
      </w:tr>
      <w:tr w:rsidR="006D1C7E" w:rsidTr="003B316E">
        <w:trPr>
          <w:trHeight w:val="489"/>
        </w:trPr>
        <w:tc>
          <w:tcPr>
            <w:tcW w:w="817" w:type="dxa"/>
          </w:tcPr>
          <w:p w:rsidR="006D1C7E" w:rsidRDefault="006D1C7E" w:rsidP="003B316E">
            <w:pPr>
              <w:jc w:val="center"/>
              <w:rPr>
                <w:rFonts w:ascii="宋体" w:hAnsi="宋体"/>
                <w:szCs w:val="21"/>
              </w:rPr>
            </w:pPr>
            <w:r>
              <w:rPr>
                <w:rFonts w:ascii="宋体" w:hAnsi="宋体" w:hint="eastAsia"/>
                <w:szCs w:val="21"/>
              </w:rPr>
              <w:t>1</w:t>
            </w:r>
          </w:p>
        </w:tc>
        <w:tc>
          <w:tcPr>
            <w:tcW w:w="1134" w:type="dxa"/>
          </w:tcPr>
          <w:p w:rsidR="006D1C7E" w:rsidRDefault="006D1C7E" w:rsidP="003B316E">
            <w:pPr>
              <w:jc w:val="center"/>
              <w:rPr>
                <w:rFonts w:ascii="宋体" w:hAnsi="宋体"/>
                <w:szCs w:val="21"/>
              </w:rPr>
            </w:pPr>
            <w:r>
              <w:rPr>
                <w:rFonts w:ascii="宋体" w:hAnsi="宋体" w:hint="eastAsia"/>
                <w:szCs w:val="21"/>
              </w:rPr>
              <w:t>Loc</w:t>
            </w:r>
          </w:p>
        </w:tc>
        <w:tc>
          <w:tcPr>
            <w:tcW w:w="1242" w:type="dxa"/>
          </w:tcPr>
          <w:p w:rsidR="006D1C7E" w:rsidRDefault="006D1C7E" w:rsidP="003B316E">
            <w:pPr>
              <w:jc w:val="center"/>
              <w:rPr>
                <w:rFonts w:ascii="宋体"/>
                <w:szCs w:val="21"/>
              </w:rPr>
            </w:pPr>
            <w:r>
              <w:rPr>
                <w:rFonts w:ascii="宋体" w:hAnsi="宋体" w:hint="eastAsia"/>
                <w:szCs w:val="21"/>
              </w:rPr>
              <w:t>所属地区</w:t>
            </w:r>
          </w:p>
        </w:tc>
        <w:tc>
          <w:tcPr>
            <w:tcW w:w="1310" w:type="dxa"/>
          </w:tcPr>
          <w:p w:rsidR="006D1C7E" w:rsidRDefault="00CD1F8C" w:rsidP="003B316E">
            <w:pPr>
              <w:jc w:val="center"/>
              <w:rPr>
                <w:rFonts w:ascii="宋体" w:hAnsi="宋体"/>
                <w:szCs w:val="21"/>
              </w:rPr>
            </w:pPr>
            <w:r>
              <w:rPr>
                <w:rFonts w:ascii="宋体" w:hAnsi="宋体" w:hint="eastAsia"/>
                <w:szCs w:val="21"/>
              </w:rPr>
              <w:t>Varchar 20</w:t>
            </w:r>
          </w:p>
        </w:tc>
        <w:tc>
          <w:tcPr>
            <w:tcW w:w="708" w:type="dxa"/>
          </w:tcPr>
          <w:p w:rsidR="006D1C7E" w:rsidRDefault="006D1C7E" w:rsidP="003B316E">
            <w:pPr>
              <w:jc w:val="center"/>
              <w:rPr>
                <w:rFonts w:ascii="宋体"/>
                <w:szCs w:val="21"/>
              </w:rPr>
            </w:pPr>
            <w:r>
              <w:rPr>
                <w:rFonts w:ascii="宋体" w:hAnsi="宋体" w:hint="eastAsia"/>
                <w:szCs w:val="21"/>
              </w:rPr>
              <w:t>是</w:t>
            </w:r>
          </w:p>
        </w:tc>
        <w:tc>
          <w:tcPr>
            <w:tcW w:w="709" w:type="dxa"/>
          </w:tcPr>
          <w:p w:rsidR="006D1C7E" w:rsidRDefault="006D1C7E" w:rsidP="003B316E">
            <w:pPr>
              <w:jc w:val="center"/>
              <w:rPr>
                <w:rFonts w:ascii="宋体" w:hAnsi="宋体"/>
                <w:szCs w:val="21"/>
              </w:rPr>
            </w:pPr>
          </w:p>
        </w:tc>
        <w:tc>
          <w:tcPr>
            <w:tcW w:w="2552" w:type="dxa"/>
          </w:tcPr>
          <w:p w:rsidR="006D1C7E" w:rsidRDefault="003B316E" w:rsidP="003B316E">
            <w:pPr>
              <w:jc w:val="center"/>
              <w:rPr>
                <w:rFonts w:ascii="宋体" w:hAnsi="宋体"/>
                <w:szCs w:val="21"/>
              </w:rPr>
            </w:pPr>
            <w:r>
              <w:rPr>
                <w:rFonts w:ascii="宋体" w:hAnsi="宋体" w:hint="eastAsia"/>
                <w:szCs w:val="21"/>
              </w:rPr>
              <w:t>显示地市、市县、区域，不可修改</w:t>
            </w:r>
          </w:p>
        </w:tc>
      </w:tr>
      <w:tr w:rsidR="006D1C7E" w:rsidRPr="00293680" w:rsidTr="003B316E">
        <w:tc>
          <w:tcPr>
            <w:tcW w:w="817" w:type="dxa"/>
          </w:tcPr>
          <w:p w:rsidR="006D1C7E" w:rsidRDefault="006D1C7E" w:rsidP="003B316E">
            <w:pPr>
              <w:jc w:val="center"/>
              <w:rPr>
                <w:rFonts w:ascii="宋体" w:hAnsi="宋体"/>
                <w:szCs w:val="21"/>
              </w:rPr>
            </w:pPr>
            <w:r>
              <w:rPr>
                <w:rFonts w:ascii="宋体" w:hAnsi="宋体" w:hint="eastAsia"/>
                <w:szCs w:val="21"/>
              </w:rPr>
              <w:t>2</w:t>
            </w:r>
          </w:p>
        </w:tc>
        <w:tc>
          <w:tcPr>
            <w:tcW w:w="1134" w:type="dxa"/>
          </w:tcPr>
          <w:p w:rsidR="006D1C7E" w:rsidRDefault="006D1C7E" w:rsidP="003B316E">
            <w:pPr>
              <w:jc w:val="center"/>
              <w:rPr>
                <w:rFonts w:ascii="宋体" w:hAnsi="宋体"/>
                <w:szCs w:val="21"/>
              </w:rPr>
            </w:pPr>
            <w:r>
              <w:rPr>
                <w:rFonts w:ascii="宋体" w:hAnsi="宋体" w:hint="eastAsia"/>
                <w:szCs w:val="21"/>
              </w:rPr>
              <w:t>Num</w:t>
            </w:r>
          </w:p>
        </w:tc>
        <w:tc>
          <w:tcPr>
            <w:tcW w:w="1242" w:type="dxa"/>
          </w:tcPr>
          <w:p w:rsidR="006D1C7E" w:rsidRDefault="006D1C7E" w:rsidP="003B316E">
            <w:pPr>
              <w:jc w:val="center"/>
              <w:rPr>
                <w:rFonts w:ascii="宋体"/>
                <w:szCs w:val="21"/>
              </w:rPr>
            </w:pPr>
            <w:r>
              <w:rPr>
                <w:rFonts w:ascii="宋体" w:hAnsi="宋体" w:hint="eastAsia"/>
                <w:szCs w:val="21"/>
              </w:rPr>
              <w:t>组织机构代码</w:t>
            </w:r>
          </w:p>
        </w:tc>
        <w:tc>
          <w:tcPr>
            <w:tcW w:w="1310" w:type="dxa"/>
          </w:tcPr>
          <w:p w:rsidR="006D1C7E" w:rsidRDefault="00CD1F8C" w:rsidP="003B316E">
            <w:pPr>
              <w:jc w:val="center"/>
              <w:rPr>
                <w:rFonts w:ascii="宋体" w:hAnsi="宋体"/>
                <w:szCs w:val="21"/>
              </w:rPr>
            </w:pPr>
            <w:r>
              <w:rPr>
                <w:rFonts w:ascii="宋体" w:hAnsi="宋体" w:hint="eastAsia"/>
                <w:szCs w:val="21"/>
              </w:rPr>
              <w:t>Varchar 9</w:t>
            </w:r>
          </w:p>
        </w:tc>
        <w:tc>
          <w:tcPr>
            <w:tcW w:w="708" w:type="dxa"/>
          </w:tcPr>
          <w:p w:rsidR="006D1C7E" w:rsidRDefault="006D1C7E" w:rsidP="003B316E">
            <w:pPr>
              <w:jc w:val="center"/>
              <w:rPr>
                <w:rFonts w:ascii="宋体"/>
                <w:szCs w:val="21"/>
              </w:rPr>
            </w:pPr>
            <w:r>
              <w:rPr>
                <w:rFonts w:ascii="宋体" w:hAnsi="宋体" w:hint="eastAsia"/>
                <w:szCs w:val="21"/>
              </w:rPr>
              <w:t>是</w:t>
            </w:r>
          </w:p>
        </w:tc>
        <w:tc>
          <w:tcPr>
            <w:tcW w:w="709" w:type="dxa"/>
          </w:tcPr>
          <w:p w:rsidR="006D1C7E" w:rsidRDefault="006D1C7E" w:rsidP="003B316E">
            <w:pPr>
              <w:jc w:val="center"/>
              <w:rPr>
                <w:rFonts w:ascii="宋体" w:hAnsi="宋体"/>
                <w:szCs w:val="21"/>
              </w:rPr>
            </w:pPr>
          </w:p>
        </w:tc>
        <w:tc>
          <w:tcPr>
            <w:tcW w:w="2552" w:type="dxa"/>
          </w:tcPr>
          <w:p w:rsidR="006D1C7E" w:rsidRDefault="003B316E" w:rsidP="003B316E">
            <w:pPr>
              <w:jc w:val="center"/>
              <w:rPr>
                <w:rFonts w:ascii="宋体" w:hAnsi="宋体"/>
                <w:szCs w:val="21"/>
              </w:rPr>
            </w:pPr>
            <w:r>
              <w:rPr>
                <w:rFonts w:ascii="宋体" w:hAnsi="宋体" w:hint="eastAsia"/>
                <w:szCs w:val="21"/>
              </w:rPr>
              <w:t>字母+数字</w:t>
            </w:r>
          </w:p>
        </w:tc>
      </w:tr>
      <w:tr w:rsidR="006D1C7E" w:rsidTr="003B316E">
        <w:tc>
          <w:tcPr>
            <w:tcW w:w="817" w:type="dxa"/>
          </w:tcPr>
          <w:p w:rsidR="006D1C7E" w:rsidRDefault="006D1C7E" w:rsidP="003B316E">
            <w:pPr>
              <w:jc w:val="center"/>
              <w:rPr>
                <w:rFonts w:ascii="宋体" w:hAnsi="宋体"/>
                <w:szCs w:val="21"/>
              </w:rPr>
            </w:pPr>
            <w:r>
              <w:rPr>
                <w:rFonts w:ascii="宋体" w:hAnsi="宋体" w:hint="eastAsia"/>
                <w:szCs w:val="21"/>
              </w:rPr>
              <w:t>3</w:t>
            </w:r>
          </w:p>
        </w:tc>
        <w:tc>
          <w:tcPr>
            <w:tcW w:w="1134" w:type="dxa"/>
          </w:tcPr>
          <w:p w:rsidR="006D1C7E" w:rsidRDefault="006D1C7E" w:rsidP="003B316E">
            <w:pPr>
              <w:jc w:val="center"/>
              <w:rPr>
                <w:rFonts w:ascii="宋体" w:hAnsi="宋体"/>
                <w:szCs w:val="21"/>
              </w:rPr>
            </w:pPr>
            <w:r>
              <w:rPr>
                <w:rFonts w:ascii="宋体" w:hAnsi="宋体" w:hint="eastAsia"/>
                <w:szCs w:val="21"/>
              </w:rPr>
              <w:t>Name</w:t>
            </w:r>
          </w:p>
        </w:tc>
        <w:tc>
          <w:tcPr>
            <w:tcW w:w="1242" w:type="dxa"/>
          </w:tcPr>
          <w:p w:rsidR="006D1C7E" w:rsidRDefault="006D1C7E" w:rsidP="003B316E">
            <w:pPr>
              <w:jc w:val="center"/>
              <w:rPr>
                <w:rFonts w:ascii="宋体"/>
                <w:szCs w:val="21"/>
              </w:rPr>
            </w:pPr>
            <w:r>
              <w:rPr>
                <w:rFonts w:ascii="宋体" w:hAnsi="宋体" w:hint="eastAsia"/>
                <w:szCs w:val="21"/>
              </w:rPr>
              <w:t>企业名称</w:t>
            </w:r>
          </w:p>
        </w:tc>
        <w:tc>
          <w:tcPr>
            <w:tcW w:w="1310" w:type="dxa"/>
          </w:tcPr>
          <w:p w:rsidR="006D1C7E" w:rsidRDefault="00CD1F8C" w:rsidP="003B316E">
            <w:pPr>
              <w:jc w:val="center"/>
              <w:rPr>
                <w:rFonts w:ascii="宋体" w:hAnsi="宋体"/>
                <w:szCs w:val="21"/>
              </w:rPr>
            </w:pPr>
            <w:r>
              <w:rPr>
                <w:rFonts w:ascii="宋体" w:hAnsi="宋体" w:hint="eastAsia"/>
                <w:szCs w:val="21"/>
              </w:rPr>
              <w:t>Varchar 30</w:t>
            </w:r>
          </w:p>
        </w:tc>
        <w:tc>
          <w:tcPr>
            <w:tcW w:w="708" w:type="dxa"/>
          </w:tcPr>
          <w:p w:rsidR="006D1C7E" w:rsidRDefault="006D1C7E" w:rsidP="003B316E">
            <w:pPr>
              <w:jc w:val="center"/>
              <w:rPr>
                <w:rFonts w:ascii="宋体"/>
                <w:szCs w:val="21"/>
              </w:rPr>
            </w:pPr>
            <w:r>
              <w:rPr>
                <w:rFonts w:ascii="宋体" w:hAnsi="宋体" w:hint="eastAsia"/>
                <w:szCs w:val="21"/>
              </w:rPr>
              <w:t>是</w:t>
            </w:r>
          </w:p>
        </w:tc>
        <w:tc>
          <w:tcPr>
            <w:tcW w:w="709" w:type="dxa"/>
          </w:tcPr>
          <w:p w:rsidR="006D1C7E" w:rsidRDefault="00CD1F8C" w:rsidP="003B316E">
            <w:pPr>
              <w:jc w:val="center"/>
              <w:rPr>
                <w:rFonts w:ascii="宋体" w:hAnsi="宋体"/>
                <w:szCs w:val="21"/>
              </w:rPr>
            </w:pPr>
            <w:r>
              <w:rPr>
                <w:rFonts w:ascii="宋体" w:hAnsi="宋体" w:hint="eastAsia"/>
                <w:szCs w:val="21"/>
              </w:rPr>
              <w:t>√</w:t>
            </w:r>
          </w:p>
        </w:tc>
        <w:tc>
          <w:tcPr>
            <w:tcW w:w="2552" w:type="dxa"/>
          </w:tcPr>
          <w:p w:rsidR="006D1C7E" w:rsidRDefault="003B316E" w:rsidP="003B316E">
            <w:pPr>
              <w:jc w:val="center"/>
              <w:rPr>
                <w:rFonts w:ascii="宋体" w:hAnsi="宋体"/>
                <w:szCs w:val="21"/>
              </w:rPr>
            </w:pPr>
            <w:r>
              <w:rPr>
                <w:rFonts w:ascii="宋体" w:hAnsi="宋体" w:hint="eastAsia"/>
                <w:szCs w:val="21"/>
              </w:rPr>
              <w:t>中文、英文</w:t>
            </w:r>
          </w:p>
        </w:tc>
      </w:tr>
      <w:tr w:rsidR="006D1C7E" w:rsidTr="003B316E">
        <w:tc>
          <w:tcPr>
            <w:tcW w:w="817" w:type="dxa"/>
          </w:tcPr>
          <w:p w:rsidR="006D1C7E" w:rsidRDefault="006D1C7E" w:rsidP="003B316E">
            <w:pPr>
              <w:jc w:val="center"/>
              <w:rPr>
                <w:rFonts w:ascii="宋体" w:hAnsi="宋体"/>
                <w:szCs w:val="21"/>
              </w:rPr>
            </w:pPr>
            <w:r>
              <w:rPr>
                <w:rFonts w:ascii="宋体" w:hAnsi="宋体" w:hint="eastAsia"/>
                <w:szCs w:val="21"/>
              </w:rPr>
              <w:t>4</w:t>
            </w:r>
          </w:p>
        </w:tc>
        <w:tc>
          <w:tcPr>
            <w:tcW w:w="1134" w:type="dxa"/>
          </w:tcPr>
          <w:p w:rsidR="006D1C7E" w:rsidRDefault="006D1C7E" w:rsidP="003B316E">
            <w:pPr>
              <w:jc w:val="center"/>
              <w:rPr>
                <w:rFonts w:ascii="宋体" w:hAnsi="宋体"/>
                <w:szCs w:val="21"/>
              </w:rPr>
            </w:pPr>
            <w:r>
              <w:rPr>
                <w:rFonts w:ascii="宋体" w:hAnsi="宋体" w:hint="eastAsia"/>
                <w:szCs w:val="21"/>
              </w:rPr>
              <w:t>Character</w:t>
            </w:r>
          </w:p>
        </w:tc>
        <w:tc>
          <w:tcPr>
            <w:tcW w:w="1242" w:type="dxa"/>
          </w:tcPr>
          <w:p w:rsidR="006D1C7E" w:rsidRDefault="006D1C7E" w:rsidP="003B316E">
            <w:pPr>
              <w:jc w:val="center"/>
              <w:rPr>
                <w:rFonts w:ascii="宋体"/>
                <w:szCs w:val="21"/>
              </w:rPr>
            </w:pPr>
            <w:r>
              <w:rPr>
                <w:rFonts w:ascii="宋体" w:hAnsi="宋体" w:hint="eastAsia"/>
                <w:szCs w:val="21"/>
              </w:rPr>
              <w:t>企业性质</w:t>
            </w:r>
          </w:p>
        </w:tc>
        <w:tc>
          <w:tcPr>
            <w:tcW w:w="1310" w:type="dxa"/>
          </w:tcPr>
          <w:p w:rsidR="006D1C7E" w:rsidRDefault="00CD1F8C" w:rsidP="003B316E">
            <w:pPr>
              <w:jc w:val="center"/>
              <w:rPr>
                <w:rFonts w:ascii="宋体" w:hAnsi="宋体"/>
                <w:szCs w:val="21"/>
              </w:rPr>
            </w:pPr>
            <w:r>
              <w:rPr>
                <w:rFonts w:ascii="宋体" w:hAnsi="宋体" w:hint="eastAsia"/>
                <w:szCs w:val="21"/>
              </w:rPr>
              <w:t>Varchar 5</w:t>
            </w:r>
          </w:p>
        </w:tc>
        <w:tc>
          <w:tcPr>
            <w:tcW w:w="708" w:type="dxa"/>
          </w:tcPr>
          <w:p w:rsidR="006D1C7E" w:rsidRDefault="006D1C7E" w:rsidP="003B316E">
            <w:pPr>
              <w:jc w:val="center"/>
              <w:rPr>
                <w:rFonts w:ascii="宋体"/>
                <w:szCs w:val="21"/>
              </w:rPr>
            </w:pPr>
            <w:r>
              <w:rPr>
                <w:rFonts w:ascii="宋体" w:hAnsi="宋体" w:hint="eastAsia"/>
                <w:szCs w:val="21"/>
              </w:rPr>
              <w:t>是</w:t>
            </w:r>
          </w:p>
        </w:tc>
        <w:tc>
          <w:tcPr>
            <w:tcW w:w="709" w:type="dxa"/>
          </w:tcPr>
          <w:p w:rsidR="006D1C7E" w:rsidRDefault="006D1C7E" w:rsidP="003B316E">
            <w:pPr>
              <w:jc w:val="center"/>
              <w:rPr>
                <w:rFonts w:ascii="宋体" w:hAnsi="宋体"/>
                <w:szCs w:val="21"/>
              </w:rPr>
            </w:pPr>
          </w:p>
        </w:tc>
        <w:tc>
          <w:tcPr>
            <w:tcW w:w="2552" w:type="dxa"/>
          </w:tcPr>
          <w:p w:rsidR="006D1C7E" w:rsidRDefault="006D1C7E" w:rsidP="003B316E">
            <w:pPr>
              <w:jc w:val="center"/>
              <w:rPr>
                <w:rFonts w:ascii="宋体" w:hAnsi="宋体"/>
                <w:szCs w:val="21"/>
              </w:rPr>
            </w:pPr>
          </w:p>
        </w:tc>
      </w:tr>
      <w:tr w:rsidR="006D1C7E" w:rsidTr="003B316E">
        <w:tc>
          <w:tcPr>
            <w:tcW w:w="817" w:type="dxa"/>
          </w:tcPr>
          <w:p w:rsidR="006D1C7E" w:rsidRDefault="006D1C7E" w:rsidP="003B316E">
            <w:pPr>
              <w:jc w:val="center"/>
              <w:rPr>
                <w:rFonts w:ascii="宋体" w:hAnsi="宋体"/>
                <w:szCs w:val="21"/>
              </w:rPr>
            </w:pPr>
            <w:r>
              <w:rPr>
                <w:rFonts w:ascii="宋体" w:hAnsi="宋体" w:hint="eastAsia"/>
                <w:szCs w:val="21"/>
              </w:rPr>
              <w:t>5</w:t>
            </w:r>
          </w:p>
        </w:tc>
        <w:tc>
          <w:tcPr>
            <w:tcW w:w="1134" w:type="dxa"/>
          </w:tcPr>
          <w:p w:rsidR="006D1C7E" w:rsidRDefault="006D1C7E" w:rsidP="003B316E">
            <w:pPr>
              <w:jc w:val="center"/>
              <w:rPr>
                <w:rFonts w:ascii="宋体" w:hAnsi="宋体"/>
                <w:szCs w:val="21"/>
              </w:rPr>
            </w:pPr>
            <w:r>
              <w:rPr>
                <w:rFonts w:ascii="宋体" w:hAnsi="宋体" w:hint="eastAsia"/>
                <w:szCs w:val="21"/>
              </w:rPr>
              <w:t>Kind</w:t>
            </w:r>
          </w:p>
        </w:tc>
        <w:tc>
          <w:tcPr>
            <w:tcW w:w="1242" w:type="dxa"/>
          </w:tcPr>
          <w:p w:rsidR="006D1C7E" w:rsidRDefault="006D1C7E" w:rsidP="003B316E">
            <w:pPr>
              <w:jc w:val="center"/>
              <w:rPr>
                <w:rFonts w:ascii="宋体"/>
                <w:szCs w:val="21"/>
              </w:rPr>
            </w:pPr>
            <w:r>
              <w:rPr>
                <w:rFonts w:ascii="宋体" w:hAnsi="宋体" w:hint="eastAsia"/>
                <w:szCs w:val="21"/>
              </w:rPr>
              <w:t>所属行业</w:t>
            </w:r>
          </w:p>
        </w:tc>
        <w:tc>
          <w:tcPr>
            <w:tcW w:w="1310" w:type="dxa"/>
          </w:tcPr>
          <w:p w:rsidR="006D1C7E" w:rsidRDefault="00CD1F8C" w:rsidP="003B316E">
            <w:pPr>
              <w:jc w:val="center"/>
              <w:rPr>
                <w:rFonts w:ascii="宋体" w:hAnsi="宋体"/>
                <w:szCs w:val="21"/>
              </w:rPr>
            </w:pPr>
            <w:r>
              <w:rPr>
                <w:rFonts w:ascii="宋体" w:hAnsi="宋体" w:hint="eastAsia"/>
                <w:szCs w:val="21"/>
              </w:rPr>
              <w:t>Varchar 20</w:t>
            </w:r>
          </w:p>
        </w:tc>
        <w:tc>
          <w:tcPr>
            <w:tcW w:w="708" w:type="dxa"/>
          </w:tcPr>
          <w:p w:rsidR="006D1C7E" w:rsidRDefault="006D1C7E" w:rsidP="003B316E">
            <w:pPr>
              <w:jc w:val="center"/>
              <w:rPr>
                <w:rFonts w:ascii="宋体"/>
                <w:szCs w:val="21"/>
              </w:rPr>
            </w:pPr>
            <w:r>
              <w:rPr>
                <w:rFonts w:ascii="宋体" w:hAnsi="宋体" w:hint="eastAsia"/>
                <w:szCs w:val="21"/>
              </w:rPr>
              <w:t>是</w:t>
            </w:r>
          </w:p>
        </w:tc>
        <w:tc>
          <w:tcPr>
            <w:tcW w:w="709" w:type="dxa"/>
          </w:tcPr>
          <w:p w:rsidR="006D1C7E" w:rsidRDefault="006D1C7E" w:rsidP="003B316E">
            <w:pPr>
              <w:jc w:val="center"/>
              <w:rPr>
                <w:rFonts w:ascii="宋体" w:hAnsi="宋体"/>
                <w:szCs w:val="21"/>
              </w:rPr>
            </w:pPr>
          </w:p>
        </w:tc>
        <w:tc>
          <w:tcPr>
            <w:tcW w:w="2552" w:type="dxa"/>
          </w:tcPr>
          <w:p w:rsidR="006D1C7E" w:rsidRDefault="006D1C7E" w:rsidP="003B316E">
            <w:pPr>
              <w:jc w:val="center"/>
              <w:rPr>
                <w:rFonts w:ascii="宋体" w:hAnsi="宋体"/>
                <w:szCs w:val="21"/>
              </w:rPr>
            </w:pPr>
          </w:p>
        </w:tc>
      </w:tr>
      <w:tr w:rsidR="006D1C7E" w:rsidTr="003B316E">
        <w:tc>
          <w:tcPr>
            <w:tcW w:w="817" w:type="dxa"/>
          </w:tcPr>
          <w:p w:rsidR="006D1C7E" w:rsidRDefault="006D1C7E" w:rsidP="003B316E">
            <w:pPr>
              <w:jc w:val="center"/>
              <w:rPr>
                <w:rFonts w:ascii="宋体" w:hAnsi="宋体"/>
                <w:szCs w:val="21"/>
              </w:rPr>
            </w:pPr>
            <w:r>
              <w:rPr>
                <w:rFonts w:ascii="宋体" w:hAnsi="宋体" w:hint="eastAsia"/>
                <w:szCs w:val="21"/>
              </w:rPr>
              <w:t>6</w:t>
            </w:r>
          </w:p>
        </w:tc>
        <w:tc>
          <w:tcPr>
            <w:tcW w:w="1134" w:type="dxa"/>
          </w:tcPr>
          <w:p w:rsidR="006D1C7E" w:rsidRDefault="00CD1F8C" w:rsidP="003B316E">
            <w:pPr>
              <w:jc w:val="center"/>
              <w:rPr>
                <w:rFonts w:ascii="宋体" w:hAnsi="宋体"/>
                <w:szCs w:val="21"/>
              </w:rPr>
            </w:pPr>
            <w:r>
              <w:rPr>
                <w:rFonts w:ascii="宋体" w:hAnsi="宋体" w:hint="eastAsia"/>
                <w:szCs w:val="21"/>
              </w:rPr>
              <w:t>Main_Business</w:t>
            </w:r>
          </w:p>
        </w:tc>
        <w:tc>
          <w:tcPr>
            <w:tcW w:w="1242" w:type="dxa"/>
          </w:tcPr>
          <w:p w:rsidR="006D1C7E" w:rsidRDefault="006D1C7E" w:rsidP="003B316E">
            <w:pPr>
              <w:jc w:val="center"/>
              <w:rPr>
                <w:rFonts w:ascii="宋体"/>
                <w:szCs w:val="21"/>
              </w:rPr>
            </w:pPr>
            <w:r>
              <w:rPr>
                <w:rFonts w:ascii="宋体" w:hAnsi="宋体" w:hint="eastAsia"/>
                <w:szCs w:val="21"/>
              </w:rPr>
              <w:t>主要经营业务</w:t>
            </w:r>
          </w:p>
        </w:tc>
        <w:tc>
          <w:tcPr>
            <w:tcW w:w="1310" w:type="dxa"/>
          </w:tcPr>
          <w:p w:rsidR="006D1C7E" w:rsidRDefault="00CD1F8C" w:rsidP="003B316E">
            <w:pPr>
              <w:jc w:val="center"/>
              <w:rPr>
                <w:rFonts w:ascii="宋体" w:hAnsi="宋体"/>
                <w:szCs w:val="21"/>
              </w:rPr>
            </w:pPr>
            <w:r>
              <w:rPr>
                <w:rFonts w:ascii="宋体" w:hAnsi="宋体" w:hint="eastAsia"/>
                <w:szCs w:val="21"/>
              </w:rPr>
              <w:t>Varchar 20</w:t>
            </w:r>
          </w:p>
        </w:tc>
        <w:tc>
          <w:tcPr>
            <w:tcW w:w="708" w:type="dxa"/>
          </w:tcPr>
          <w:p w:rsidR="006D1C7E" w:rsidRDefault="006D1C7E" w:rsidP="003B316E">
            <w:pPr>
              <w:jc w:val="center"/>
              <w:rPr>
                <w:rFonts w:ascii="宋体"/>
                <w:szCs w:val="21"/>
              </w:rPr>
            </w:pPr>
            <w:r>
              <w:rPr>
                <w:rFonts w:ascii="宋体" w:hAnsi="宋体" w:hint="eastAsia"/>
                <w:szCs w:val="21"/>
              </w:rPr>
              <w:t>是</w:t>
            </w:r>
          </w:p>
        </w:tc>
        <w:tc>
          <w:tcPr>
            <w:tcW w:w="709" w:type="dxa"/>
          </w:tcPr>
          <w:p w:rsidR="006D1C7E" w:rsidRDefault="006D1C7E" w:rsidP="003B316E">
            <w:pPr>
              <w:jc w:val="center"/>
              <w:rPr>
                <w:rFonts w:ascii="宋体" w:hAnsi="宋体"/>
                <w:szCs w:val="21"/>
              </w:rPr>
            </w:pPr>
          </w:p>
        </w:tc>
        <w:tc>
          <w:tcPr>
            <w:tcW w:w="2552" w:type="dxa"/>
          </w:tcPr>
          <w:p w:rsidR="006D1C7E" w:rsidRDefault="006D1C7E" w:rsidP="003B316E">
            <w:pPr>
              <w:jc w:val="center"/>
              <w:rPr>
                <w:rFonts w:ascii="宋体" w:hAnsi="宋体"/>
                <w:szCs w:val="21"/>
              </w:rPr>
            </w:pPr>
          </w:p>
        </w:tc>
      </w:tr>
      <w:tr w:rsidR="006D1C7E" w:rsidTr="003B316E">
        <w:tc>
          <w:tcPr>
            <w:tcW w:w="817" w:type="dxa"/>
          </w:tcPr>
          <w:p w:rsidR="006D1C7E" w:rsidRDefault="006D1C7E" w:rsidP="003B316E">
            <w:pPr>
              <w:jc w:val="center"/>
              <w:rPr>
                <w:rFonts w:ascii="宋体" w:hAnsi="宋体"/>
                <w:szCs w:val="21"/>
              </w:rPr>
            </w:pPr>
            <w:r>
              <w:rPr>
                <w:rFonts w:ascii="宋体" w:hAnsi="宋体" w:hint="eastAsia"/>
                <w:szCs w:val="21"/>
              </w:rPr>
              <w:t>7</w:t>
            </w:r>
          </w:p>
        </w:tc>
        <w:tc>
          <w:tcPr>
            <w:tcW w:w="1134" w:type="dxa"/>
          </w:tcPr>
          <w:p w:rsidR="006D1C7E" w:rsidRDefault="00CD1F8C" w:rsidP="003B316E">
            <w:pPr>
              <w:jc w:val="center"/>
              <w:rPr>
                <w:rFonts w:ascii="宋体" w:hAnsi="宋体"/>
                <w:szCs w:val="21"/>
              </w:rPr>
            </w:pPr>
            <w:r>
              <w:rPr>
                <w:rFonts w:ascii="宋体" w:hAnsi="宋体" w:hint="eastAsia"/>
                <w:szCs w:val="21"/>
              </w:rPr>
              <w:t>Legal_Person</w:t>
            </w:r>
          </w:p>
        </w:tc>
        <w:tc>
          <w:tcPr>
            <w:tcW w:w="1242" w:type="dxa"/>
          </w:tcPr>
          <w:p w:rsidR="006D1C7E" w:rsidRDefault="006D1C7E" w:rsidP="003B316E">
            <w:pPr>
              <w:jc w:val="center"/>
              <w:rPr>
                <w:rFonts w:ascii="宋体"/>
                <w:szCs w:val="21"/>
              </w:rPr>
            </w:pPr>
            <w:r>
              <w:rPr>
                <w:rFonts w:ascii="宋体" w:hAnsi="宋体" w:hint="eastAsia"/>
                <w:szCs w:val="21"/>
              </w:rPr>
              <w:t>联系人</w:t>
            </w:r>
          </w:p>
        </w:tc>
        <w:tc>
          <w:tcPr>
            <w:tcW w:w="1310" w:type="dxa"/>
          </w:tcPr>
          <w:p w:rsidR="006D1C7E" w:rsidRDefault="00CD1F8C" w:rsidP="003B316E">
            <w:pPr>
              <w:jc w:val="center"/>
              <w:rPr>
                <w:rFonts w:ascii="宋体" w:hAnsi="宋体"/>
                <w:szCs w:val="21"/>
              </w:rPr>
            </w:pPr>
            <w:r>
              <w:rPr>
                <w:rFonts w:ascii="宋体" w:hAnsi="宋体" w:hint="eastAsia"/>
                <w:szCs w:val="21"/>
              </w:rPr>
              <w:t>Varchar 10</w:t>
            </w:r>
          </w:p>
        </w:tc>
        <w:tc>
          <w:tcPr>
            <w:tcW w:w="708" w:type="dxa"/>
          </w:tcPr>
          <w:p w:rsidR="006D1C7E" w:rsidRDefault="006D1C7E" w:rsidP="003B316E">
            <w:pPr>
              <w:jc w:val="center"/>
              <w:rPr>
                <w:rFonts w:ascii="宋体"/>
                <w:szCs w:val="21"/>
              </w:rPr>
            </w:pPr>
            <w:r>
              <w:rPr>
                <w:rFonts w:ascii="宋体" w:hAnsi="宋体" w:hint="eastAsia"/>
                <w:szCs w:val="21"/>
              </w:rPr>
              <w:t>是</w:t>
            </w:r>
          </w:p>
        </w:tc>
        <w:tc>
          <w:tcPr>
            <w:tcW w:w="709" w:type="dxa"/>
          </w:tcPr>
          <w:p w:rsidR="006D1C7E" w:rsidRDefault="006D1C7E" w:rsidP="003B316E">
            <w:pPr>
              <w:jc w:val="center"/>
              <w:rPr>
                <w:rFonts w:ascii="宋体" w:hAnsi="宋体"/>
                <w:szCs w:val="21"/>
              </w:rPr>
            </w:pPr>
          </w:p>
        </w:tc>
        <w:tc>
          <w:tcPr>
            <w:tcW w:w="2552" w:type="dxa"/>
          </w:tcPr>
          <w:p w:rsidR="006D1C7E" w:rsidRDefault="006D1C7E" w:rsidP="003B316E">
            <w:pPr>
              <w:jc w:val="center"/>
              <w:rPr>
                <w:rFonts w:ascii="宋体" w:hAnsi="宋体"/>
                <w:szCs w:val="21"/>
              </w:rPr>
            </w:pPr>
          </w:p>
        </w:tc>
      </w:tr>
      <w:tr w:rsidR="006D1C7E" w:rsidTr="003B316E">
        <w:tc>
          <w:tcPr>
            <w:tcW w:w="817" w:type="dxa"/>
          </w:tcPr>
          <w:p w:rsidR="006D1C7E" w:rsidRDefault="006D1C7E" w:rsidP="003B316E">
            <w:pPr>
              <w:jc w:val="center"/>
              <w:rPr>
                <w:rFonts w:ascii="宋体" w:hAnsi="宋体"/>
                <w:szCs w:val="21"/>
              </w:rPr>
            </w:pPr>
            <w:r>
              <w:rPr>
                <w:rFonts w:ascii="宋体" w:hAnsi="宋体" w:hint="eastAsia"/>
                <w:szCs w:val="21"/>
              </w:rPr>
              <w:t>8</w:t>
            </w:r>
          </w:p>
        </w:tc>
        <w:tc>
          <w:tcPr>
            <w:tcW w:w="1134" w:type="dxa"/>
          </w:tcPr>
          <w:p w:rsidR="006D1C7E" w:rsidRDefault="00CD1F8C" w:rsidP="003B316E">
            <w:pPr>
              <w:jc w:val="center"/>
              <w:rPr>
                <w:rFonts w:ascii="宋体" w:hAnsi="宋体"/>
                <w:szCs w:val="21"/>
              </w:rPr>
            </w:pPr>
            <w:r>
              <w:rPr>
                <w:rFonts w:ascii="宋体" w:hAnsi="宋体"/>
                <w:szCs w:val="21"/>
              </w:rPr>
              <w:t>Contact</w:t>
            </w:r>
            <w:r>
              <w:rPr>
                <w:rFonts w:ascii="宋体" w:hAnsi="宋体" w:hint="eastAsia"/>
                <w:szCs w:val="21"/>
              </w:rPr>
              <w:t>_</w:t>
            </w:r>
            <w:r>
              <w:rPr>
                <w:rFonts w:ascii="宋体" w:hAnsi="宋体"/>
                <w:szCs w:val="21"/>
              </w:rPr>
              <w:t>Log</w:t>
            </w:r>
          </w:p>
        </w:tc>
        <w:tc>
          <w:tcPr>
            <w:tcW w:w="1242" w:type="dxa"/>
          </w:tcPr>
          <w:p w:rsidR="006D1C7E" w:rsidRDefault="006D1C7E" w:rsidP="003B316E">
            <w:pPr>
              <w:jc w:val="center"/>
              <w:rPr>
                <w:rFonts w:ascii="宋体"/>
                <w:szCs w:val="21"/>
              </w:rPr>
            </w:pPr>
            <w:r>
              <w:rPr>
                <w:rFonts w:ascii="宋体" w:hAnsi="宋体" w:hint="eastAsia"/>
                <w:szCs w:val="21"/>
              </w:rPr>
              <w:t>联系地址</w:t>
            </w:r>
          </w:p>
        </w:tc>
        <w:tc>
          <w:tcPr>
            <w:tcW w:w="1310" w:type="dxa"/>
          </w:tcPr>
          <w:p w:rsidR="006D1C7E" w:rsidRDefault="00CD1F8C" w:rsidP="003B316E">
            <w:pPr>
              <w:jc w:val="center"/>
              <w:rPr>
                <w:rFonts w:ascii="宋体" w:hAnsi="宋体"/>
                <w:szCs w:val="21"/>
              </w:rPr>
            </w:pPr>
            <w:r>
              <w:rPr>
                <w:rFonts w:ascii="宋体" w:hAnsi="宋体" w:hint="eastAsia"/>
                <w:szCs w:val="21"/>
              </w:rPr>
              <w:t>Varchar 50</w:t>
            </w:r>
          </w:p>
        </w:tc>
        <w:tc>
          <w:tcPr>
            <w:tcW w:w="708" w:type="dxa"/>
          </w:tcPr>
          <w:p w:rsidR="006D1C7E" w:rsidRDefault="006D1C7E" w:rsidP="003B316E">
            <w:pPr>
              <w:jc w:val="center"/>
              <w:rPr>
                <w:rFonts w:ascii="宋体"/>
                <w:szCs w:val="21"/>
              </w:rPr>
            </w:pPr>
            <w:r>
              <w:rPr>
                <w:rFonts w:ascii="宋体" w:hAnsi="宋体" w:hint="eastAsia"/>
                <w:szCs w:val="21"/>
              </w:rPr>
              <w:t>是</w:t>
            </w:r>
          </w:p>
        </w:tc>
        <w:tc>
          <w:tcPr>
            <w:tcW w:w="709" w:type="dxa"/>
          </w:tcPr>
          <w:p w:rsidR="006D1C7E" w:rsidRDefault="006D1C7E" w:rsidP="003B316E">
            <w:pPr>
              <w:jc w:val="center"/>
              <w:rPr>
                <w:rFonts w:ascii="宋体" w:hAnsi="宋体"/>
                <w:szCs w:val="21"/>
              </w:rPr>
            </w:pPr>
          </w:p>
        </w:tc>
        <w:tc>
          <w:tcPr>
            <w:tcW w:w="2552" w:type="dxa"/>
          </w:tcPr>
          <w:p w:rsidR="006D1C7E" w:rsidRDefault="006D1C7E" w:rsidP="003B316E">
            <w:pPr>
              <w:jc w:val="center"/>
              <w:rPr>
                <w:rFonts w:ascii="宋体" w:hAnsi="宋体"/>
                <w:szCs w:val="21"/>
              </w:rPr>
            </w:pPr>
          </w:p>
        </w:tc>
      </w:tr>
      <w:tr w:rsidR="006D1C7E" w:rsidTr="003B316E">
        <w:tc>
          <w:tcPr>
            <w:tcW w:w="817" w:type="dxa"/>
          </w:tcPr>
          <w:p w:rsidR="006D1C7E" w:rsidRDefault="006D1C7E" w:rsidP="003B316E">
            <w:pPr>
              <w:jc w:val="center"/>
              <w:rPr>
                <w:rFonts w:ascii="宋体" w:hAnsi="宋体"/>
                <w:szCs w:val="21"/>
              </w:rPr>
            </w:pPr>
            <w:r>
              <w:rPr>
                <w:rFonts w:ascii="宋体" w:hAnsi="宋体" w:hint="eastAsia"/>
                <w:szCs w:val="21"/>
              </w:rPr>
              <w:t>9</w:t>
            </w:r>
          </w:p>
        </w:tc>
        <w:tc>
          <w:tcPr>
            <w:tcW w:w="1134" w:type="dxa"/>
          </w:tcPr>
          <w:p w:rsidR="006D1C7E" w:rsidRDefault="00CD1F8C" w:rsidP="003B316E">
            <w:pPr>
              <w:jc w:val="center"/>
              <w:rPr>
                <w:rFonts w:ascii="宋体" w:hAnsi="宋体"/>
                <w:szCs w:val="21"/>
              </w:rPr>
            </w:pPr>
            <w:r>
              <w:rPr>
                <w:rFonts w:ascii="宋体" w:hAnsi="宋体" w:hint="eastAsia"/>
                <w:szCs w:val="21"/>
              </w:rPr>
              <w:t>Postcode</w:t>
            </w:r>
          </w:p>
        </w:tc>
        <w:tc>
          <w:tcPr>
            <w:tcW w:w="1242" w:type="dxa"/>
          </w:tcPr>
          <w:p w:rsidR="006D1C7E" w:rsidRDefault="006D1C7E" w:rsidP="003B316E">
            <w:pPr>
              <w:jc w:val="center"/>
              <w:rPr>
                <w:rFonts w:ascii="宋体"/>
                <w:szCs w:val="21"/>
              </w:rPr>
            </w:pPr>
            <w:r>
              <w:rPr>
                <w:rFonts w:ascii="宋体" w:hAnsi="宋体" w:hint="eastAsia"/>
                <w:szCs w:val="21"/>
              </w:rPr>
              <w:t>邮政编码</w:t>
            </w:r>
          </w:p>
        </w:tc>
        <w:tc>
          <w:tcPr>
            <w:tcW w:w="1310" w:type="dxa"/>
          </w:tcPr>
          <w:p w:rsidR="006D1C7E" w:rsidRDefault="00CD1F8C" w:rsidP="003B316E">
            <w:pPr>
              <w:jc w:val="center"/>
              <w:rPr>
                <w:rFonts w:ascii="宋体" w:hAnsi="宋体"/>
                <w:szCs w:val="21"/>
              </w:rPr>
            </w:pPr>
            <w:r>
              <w:rPr>
                <w:rFonts w:ascii="宋体" w:hAnsi="宋体"/>
                <w:szCs w:val="21"/>
              </w:rPr>
              <w:t>I</w:t>
            </w:r>
            <w:r>
              <w:rPr>
                <w:rFonts w:ascii="宋体" w:hAnsi="宋体" w:hint="eastAsia"/>
                <w:szCs w:val="21"/>
              </w:rPr>
              <w:t>nt 6</w:t>
            </w:r>
          </w:p>
        </w:tc>
        <w:tc>
          <w:tcPr>
            <w:tcW w:w="708" w:type="dxa"/>
          </w:tcPr>
          <w:p w:rsidR="006D1C7E" w:rsidRDefault="006D1C7E" w:rsidP="003B316E">
            <w:pPr>
              <w:jc w:val="center"/>
              <w:rPr>
                <w:rFonts w:ascii="宋体"/>
                <w:szCs w:val="21"/>
              </w:rPr>
            </w:pPr>
            <w:r>
              <w:rPr>
                <w:rFonts w:ascii="宋体" w:hAnsi="宋体" w:hint="eastAsia"/>
                <w:szCs w:val="21"/>
              </w:rPr>
              <w:t>是</w:t>
            </w:r>
          </w:p>
        </w:tc>
        <w:tc>
          <w:tcPr>
            <w:tcW w:w="709" w:type="dxa"/>
          </w:tcPr>
          <w:p w:rsidR="006D1C7E" w:rsidRDefault="006D1C7E" w:rsidP="003B316E">
            <w:pPr>
              <w:jc w:val="center"/>
              <w:rPr>
                <w:rFonts w:ascii="宋体" w:hAnsi="宋体"/>
                <w:szCs w:val="21"/>
              </w:rPr>
            </w:pPr>
          </w:p>
        </w:tc>
        <w:tc>
          <w:tcPr>
            <w:tcW w:w="2552" w:type="dxa"/>
          </w:tcPr>
          <w:p w:rsidR="006D1C7E" w:rsidRDefault="006D1C7E" w:rsidP="003B316E">
            <w:pPr>
              <w:jc w:val="center"/>
              <w:rPr>
                <w:rFonts w:ascii="宋体" w:hAnsi="宋体"/>
                <w:szCs w:val="21"/>
              </w:rPr>
            </w:pPr>
          </w:p>
        </w:tc>
      </w:tr>
      <w:tr w:rsidR="006D1C7E" w:rsidTr="003B316E">
        <w:tc>
          <w:tcPr>
            <w:tcW w:w="817" w:type="dxa"/>
          </w:tcPr>
          <w:p w:rsidR="006D1C7E" w:rsidRDefault="006D1C7E" w:rsidP="003B316E">
            <w:pPr>
              <w:jc w:val="center"/>
              <w:rPr>
                <w:rFonts w:ascii="宋体" w:hAnsi="宋体"/>
                <w:szCs w:val="21"/>
              </w:rPr>
            </w:pPr>
            <w:r>
              <w:rPr>
                <w:rFonts w:ascii="宋体" w:hAnsi="宋体" w:hint="eastAsia"/>
                <w:szCs w:val="21"/>
              </w:rPr>
              <w:t>10</w:t>
            </w:r>
          </w:p>
        </w:tc>
        <w:tc>
          <w:tcPr>
            <w:tcW w:w="1134" w:type="dxa"/>
          </w:tcPr>
          <w:p w:rsidR="006D1C7E" w:rsidRDefault="00CD1F8C" w:rsidP="003B316E">
            <w:pPr>
              <w:jc w:val="center"/>
              <w:rPr>
                <w:rFonts w:ascii="宋体" w:hAnsi="宋体"/>
                <w:szCs w:val="21"/>
              </w:rPr>
            </w:pPr>
            <w:r>
              <w:rPr>
                <w:rFonts w:ascii="宋体" w:hAnsi="宋体" w:hint="eastAsia"/>
                <w:szCs w:val="21"/>
              </w:rPr>
              <w:t>Tele</w:t>
            </w:r>
          </w:p>
        </w:tc>
        <w:tc>
          <w:tcPr>
            <w:tcW w:w="1242" w:type="dxa"/>
          </w:tcPr>
          <w:p w:rsidR="006D1C7E" w:rsidRDefault="006D1C7E" w:rsidP="003B316E">
            <w:pPr>
              <w:jc w:val="center"/>
              <w:rPr>
                <w:rFonts w:ascii="宋体"/>
                <w:szCs w:val="21"/>
              </w:rPr>
            </w:pPr>
            <w:r>
              <w:rPr>
                <w:rFonts w:ascii="宋体" w:hAnsi="宋体" w:hint="eastAsia"/>
                <w:szCs w:val="21"/>
              </w:rPr>
              <w:t>联系电话</w:t>
            </w:r>
          </w:p>
        </w:tc>
        <w:tc>
          <w:tcPr>
            <w:tcW w:w="1310" w:type="dxa"/>
          </w:tcPr>
          <w:p w:rsidR="006D1C7E" w:rsidRDefault="00CD1F8C" w:rsidP="003B316E">
            <w:pPr>
              <w:jc w:val="center"/>
              <w:rPr>
                <w:rFonts w:ascii="宋体" w:hAnsi="宋体"/>
                <w:szCs w:val="21"/>
              </w:rPr>
            </w:pPr>
            <w:r>
              <w:rPr>
                <w:rFonts w:ascii="宋体" w:hAnsi="宋体" w:hint="eastAsia"/>
                <w:szCs w:val="21"/>
              </w:rPr>
              <w:t>Varchar 20</w:t>
            </w:r>
          </w:p>
        </w:tc>
        <w:tc>
          <w:tcPr>
            <w:tcW w:w="708" w:type="dxa"/>
          </w:tcPr>
          <w:p w:rsidR="006D1C7E" w:rsidRDefault="006D1C7E" w:rsidP="003B316E">
            <w:pPr>
              <w:jc w:val="center"/>
              <w:rPr>
                <w:rFonts w:ascii="宋体"/>
                <w:szCs w:val="21"/>
              </w:rPr>
            </w:pPr>
            <w:r>
              <w:rPr>
                <w:rFonts w:ascii="宋体" w:hAnsi="宋体" w:hint="eastAsia"/>
                <w:szCs w:val="21"/>
              </w:rPr>
              <w:t>是</w:t>
            </w:r>
          </w:p>
        </w:tc>
        <w:tc>
          <w:tcPr>
            <w:tcW w:w="709" w:type="dxa"/>
          </w:tcPr>
          <w:p w:rsidR="006D1C7E" w:rsidRDefault="006D1C7E" w:rsidP="003B316E">
            <w:pPr>
              <w:jc w:val="center"/>
              <w:rPr>
                <w:rFonts w:ascii="宋体" w:hAnsi="宋体"/>
                <w:szCs w:val="21"/>
              </w:rPr>
            </w:pPr>
          </w:p>
        </w:tc>
        <w:tc>
          <w:tcPr>
            <w:tcW w:w="2552" w:type="dxa"/>
          </w:tcPr>
          <w:p w:rsidR="006D1C7E" w:rsidRDefault="006D1C7E" w:rsidP="003B316E">
            <w:pPr>
              <w:jc w:val="center"/>
              <w:rPr>
                <w:rFonts w:ascii="宋体" w:hAnsi="宋体"/>
                <w:szCs w:val="21"/>
              </w:rPr>
            </w:pPr>
          </w:p>
        </w:tc>
      </w:tr>
      <w:tr w:rsidR="006D1C7E" w:rsidTr="003B316E">
        <w:tc>
          <w:tcPr>
            <w:tcW w:w="817" w:type="dxa"/>
          </w:tcPr>
          <w:p w:rsidR="006D1C7E" w:rsidRDefault="006D1C7E" w:rsidP="003B316E">
            <w:pPr>
              <w:jc w:val="center"/>
              <w:rPr>
                <w:rFonts w:ascii="宋体" w:hAnsi="宋体"/>
                <w:szCs w:val="21"/>
              </w:rPr>
            </w:pPr>
            <w:r>
              <w:rPr>
                <w:rFonts w:ascii="宋体" w:hAnsi="宋体" w:hint="eastAsia"/>
                <w:szCs w:val="21"/>
              </w:rPr>
              <w:t>11</w:t>
            </w:r>
          </w:p>
        </w:tc>
        <w:tc>
          <w:tcPr>
            <w:tcW w:w="1134" w:type="dxa"/>
          </w:tcPr>
          <w:p w:rsidR="006D1C7E" w:rsidRDefault="00CD1F8C" w:rsidP="003B316E">
            <w:pPr>
              <w:jc w:val="center"/>
              <w:rPr>
                <w:rFonts w:ascii="宋体" w:hAnsi="宋体"/>
                <w:szCs w:val="21"/>
              </w:rPr>
            </w:pPr>
            <w:r>
              <w:rPr>
                <w:rFonts w:ascii="宋体" w:hAnsi="宋体" w:hint="eastAsia"/>
                <w:szCs w:val="21"/>
              </w:rPr>
              <w:t>Fax</w:t>
            </w:r>
          </w:p>
        </w:tc>
        <w:tc>
          <w:tcPr>
            <w:tcW w:w="1242" w:type="dxa"/>
          </w:tcPr>
          <w:p w:rsidR="006D1C7E" w:rsidRDefault="006D1C7E" w:rsidP="003B316E">
            <w:pPr>
              <w:jc w:val="center"/>
              <w:rPr>
                <w:rFonts w:ascii="宋体"/>
                <w:szCs w:val="21"/>
              </w:rPr>
            </w:pPr>
            <w:r>
              <w:rPr>
                <w:rFonts w:ascii="宋体" w:hAnsi="宋体" w:hint="eastAsia"/>
                <w:szCs w:val="21"/>
              </w:rPr>
              <w:t>传真</w:t>
            </w:r>
          </w:p>
        </w:tc>
        <w:tc>
          <w:tcPr>
            <w:tcW w:w="1310" w:type="dxa"/>
          </w:tcPr>
          <w:p w:rsidR="006D1C7E" w:rsidRDefault="00CD1F8C" w:rsidP="003B316E">
            <w:pPr>
              <w:jc w:val="center"/>
              <w:rPr>
                <w:rFonts w:ascii="宋体" w:hAnsi="宋体"/>
                <w:szCs w:val="21"/>
              </w:rPr>
            </w:pPr>
            <w:r>
              <w:rPr>
                <w:rFonts w:ascii="宋体" w:hAnsi="宋体" w:hint="eastAsia"/>
                <w:szCs w:val="21"/>
              </w:rPr>
              <w:t>Varchar 20</w:t>
            </w:r>
          </w:p>
        </w:tc>
        <w:tc>
          <w:tcPr>
            <w:tcW w:w="708" w:type="dxa"/>
          </w:tcPr>
          <w:p w:rsidR="006D1C7E" w:rsidRDefault="006D1C7E" w:rsidP="003B316E">
            <w:pPr>
              <w:jc w:val="center"/>
              <w:rPr>
                <w:rFonts w:ascii="宋体"/>
                <w:szCs w:val="21"/>
              </w:rPr>
            </w:pPr>
            <w:r>
              <w:rPr>
                <w:rFonts w:ascii="宋体" w:hAnsi="宋体" w:hint="eastAsia"/>
                <w:szCs w:val="21"/>
              </w:rPr>
              <w:t>是</w:t>
            </w:r>
          </w:p>
        </w:tc>
        <w:tc>
          <w:tcPr>
            <w:tcW w:w="709" w:type="dxa"/>
          </w:tcPr>
          <w:p w:rsidR="006D1C7E" w:rsidRDefault="006D1C7E" w:rsidP="003B316E">
            <w:pPr>
              <w:jc w:val="center"/>
              <w:rPr>
                <w:rFonts w:ascii="宋体" w:hAnsi="宋体"/>
                <w:szCs w:val="21"/>
              </w:rPr>
            </w:pPr>
          </w:p>
        </w:tc>
        <w:tc>
          <w:tcPr>
            <w:tcW w:w="2552" w:type="dxa"/>
          </w:tcPr>
          <w:p w:rsidR="006D1C7E" w:rsidRDefault="006D1C7E" w:rsidP="003B316E">
            <w:pPr>
              <w:jc w:val="center"/>
              <w:rPr>
                <w:rFonts w:ascii="宋体" w:hAnsi="宋体"/>
                <w:szCs w:val="21"/>
              </w:rPr>
            </w:pPr>
          </w:p>
        </w:tc>
      </w:tr>
      <w:tr w:rsidR="006D1C7E" w:rsidTr="003B316E">
        <w:tc>
          <w:tcPr>
            <w:tcW w:w="817" w:type="dxa"/>
          </w:tcPr>
          <w:p w:rsidR="006D1C7E" w:rsidRDefault="006D1C7E" w:rsidP="003B316E">
            <w:pPr>
              <w:jc w:val="center"/>
              <w:rPr>
                <w:rFonts w:ascii="宋体" w:hAnsi="宋体"/>
                <w:szCs w:val="21"/>
              </w:rPr>
            </w:pPr>
            <w:r>
              <w:rPr>
                <w:rFonts w:ascii="宋体" w:hAnsi="宋体" w:hint="eastAsia"/>
                <w:szCs w:val="21"/>
              </w:rPr>
              <w:t>12</w:t>
            </w:r>
          </w:p>
        </w:tc>
        <w:tc>
          <w:tcPr>
            <w:tcW w:w="1134" w:type="dxa"/>
          </w:tcPr>
          <w:p w:rsidR="006D1C7E" w:rsidRDefault="00CD1F8C" w:rsidP="003B316E">
            <w:pPr>
              <w:jc w:val="center"/>
              <w:rPr>
                <w:rFonts w:ascii="宋体" w:hAnsi="宋体"/>
                <w:szCs w:val="21"/>
              </w:rPr>
            </w:pPr>
            <w:r>
              <w:rPr>
                <w:rFonts w:ascii="宋体" w:hAnsi="宋体"/>
                <w:szCs w:val="21"/>
              </w:rPr>
              <w:t>E-mail</w:t>
            </w:r>
          </w:p>
        </w:tc>
        <w:tc>
          <w:tcPr>
            <w:tcW w:w="1242" w:type="dxa"/>
          </w:tcPr>
          <w:p w:rsidR="006D1C7E" w:rsidRDefault="006D1C7E" w:rsidP="003B316E">
            <w:pPr>
              <w:jc w:val="center"/>
              <w:rPr>
                <w:rFonts w:ascii="宋体"/>
                <w:szCs w:val="21"/>
              </w:rPr>
            </w:pPr>
            <w:r>
              <w:rPr>
                <w:rFonts w:ascii="宋体" w:hAnsi="宋体"/>
                <w:szCs w:val="21"/>
              </w:rPr>
              <w:t>EMAIL</w:t>
            </w:r>
          </w:p>
        </w:tc>
        <w:tc>
          <w:tcPr>
            <w:tcW w:w="1310" w:type="dxa"/>
          </w:tcPr>
          <w:p w:rsidR="006D1C7E" w:rsidRDefault="00CD1F8C" w:rsidP="003B316E">
            <w:pPr>
              <w:jc w:val="center"/>
              <w:rPr>
                <w:rFonts w:ascii="宋体" w:hAnsi="宋体"/>
                <w:szCs w:val="21"/>
              </w:rPr>
            </w:pPr>
            <w:r>
              <w:rPr>
                <w:rFonts w:ascii="宋体" w:hAnsi="宋体" w:hint="eastAsia"/>
                <w:szCs w:val="21"/>
              </w:rPr>
              <w:t>Varchar 30</w:t>
            </w:r>
          </w:p>
        </w:tc>
        <w:tc>
          <w:tcPr>
            <w:tcW w:w="708" w:type="dxa"/>
          </w:tcPr>
          <w:p w:rsidR="006D1C7E" w:rsidRDefault="006D1C7E" w:rsidP="003B316E">
            <w:pPr>
              <w:jc w:val="center"/>
              <w:rPr>
                <w:rFonts w:ascii="宋体"/>
                <w:szCs w:val="21"/>
              </w:rPr>
            </w:pPr>
            <w:r>
              <w:rPr>
                <w:rFonts w:ascii="宋体" w:hAnsi="宋体" w:hint="eastAsia"/>
                <w:szCs w:val="21"/>
              </w:rPr>
              <w:t>否</w:t>
            </w:r>
          </w:p>
        </w:tc>
        <w:tc>
          <w:tcPr>
            <w:tcW w:w="709" w:type="dxa"/>
          </w:tcPr>
          <w:p w:rsidR="006D1C7E" w:rsidRDefault="006D1C7E" w:rsidP="003B316E">
            <w:pPr>
              <w:jc w:val="center"/>
              <w:rPr>
                <w:rFonts w:ascii="宋体" w:hAnsi="宋体"/>
                <w:szCs w:val="21"/>
              </w:rPr>
            </w:pPr>
          </w:p>
        </w:tc>
        <w:tc>
          <w:tcPr>
            <w:tcW w:w="2552" w:type="dxa"/>
          </w:tcPr>
          <w:p w:rsidR="006D1C7E" w:rsidRDefault="006D1C7E" w:rsidP="003B316E">
            <w:pPr>
              <w:jc w:val="center"/>
              <w:rPr>
                <w:rFonts w:ascii="宋体" w:hAnsi="宋体"/>
                <w:szCs w:val="21"/>
              </w:rPr>
            </w:pPr>
          </w:p>
        </w:tc>
      </w:tr>
    </w:tbl>
    <w:p w:rsidR="003B316E" w:rsidRDefault="003B316E" w:rsidP="003B316E">
      <w:pPr>
        <w:spacing w:line="360" w:lineRule="auto"/>
        <w:rPr>
          <w:rFonts w:ascii="宋体" w:hAnsi="宋体"/>
          <w:sz w:val="24"/>
          <w:szCs w:val="28"/>
        </w:rPr>
      </w:pPr>
    </w:p>
    <w:p w:rsidR="00E375A3" w:rsidRDefault="00E375A3" w:rsidP="00E375A3">
      <w:pPr>
        <w:ind w:firstLine="420"/>
        <w:rPr>
          <w:b/>
          <w:sz w:val="24"/>
        </w:rPr>
      </w:pPr>
    </w:p>
    <w:p w:rsidR="00E375A3" w:rsidRDefault="00E375A3" w:rsidP="00E375A3">
      <w:pPr>
        <w:ind w:firstLine="420"/>
        <w:rPr>
          <w:b/>
          <w:sz w:val="24"/>
        </w:rPr>
      </w:pPr>
    </w:p>
    <w:p w:rsidR="00E375A3" w:rsidRDefault="00E375A3" w:rsidP="00E375A3">
      <w:pPr>
        <w:ind w:firstLine="420"/>
        <w:rPr>
          <w:b/>
          <w:sz w:val="24"/>
        </w:rPr>
      </w:pPr>
    </w:p>
    <w:p w:rsidR="00E375A3" w:rsidRDefault="00E375A3" w:rsidP="00E375A3">
      <w:pPr>
        <w:ind w:firstLine="420"/>
        <w:rPr>
          <w:b/>
          <w:sz w:val="24"/>
        </w:rPr>
      </w:pPr>
    </w:p>
    <w:p w:rsidR="00E375A3" w:rsidRDefault="00E375A3" w:rsidP="00E375A3">
      <w:pPr>
        <w:ind w:firstLine="420"/>
        <w:rPr>
          <w:b/>
          <w:sz w:val="24"/>
        </w:rPr>
      </w:pPr>
    </w:p>
    <w:p w:rsidR="00E375A3" w:rsidRDefault="00E375A3" w:rsidP="00E375A3">
      <w:pPr>
        <w:ind w:firstLine="420"/>
        <w:rPr>
          <w:b/>
          <w:sz w:val="24"/>
        </w:rPr>
      </w:pPr>
    </w:p>
    <w:p w:rsidR="00E375A3" w:rsidRDefault="00E375A3" w:rsidP="00E375A3">
      <w:pPr>
        <w:ind w:firstLine="420"/>
        <w:rPr>
          <w:b/>
          <w:sz w:val="24"/>
        </w:rPr>
      </w:pPr>
    </w:p>
    <w:p w:rsidR="00E375A3" w:rsidRDefault="00E375A3" w:rsidP="00E375A3">
      <w:pPr>
        <w:ind w:firstLine="420"/>
        <w:rPr>
          <w:b/>
          <w:sz w:val="24"/>
        </w:rPr>
      </w:pPr>
    </w:p>
    <w:p w:rsidR="00E375A3" w:rsidRDefault="00E375A3" w:rsidP="00E375A3">
      <w:pPr>
        <w:ind w:firstLine="420"/>
        <w:rPr>
          <w:b/>
          <w:sz w:val="24"/>
        </w:rPr>
      </w:pPr>
    </w:p>
    <w:p w:rsidR="00E375A3" w:rsidRDefault="00E375A3" w:rsidP="00E375A3">
      <w:pPr>
        <w:ind w:firstLine="420"/>
        <w:rPr>
          <w:b/>
          <w:sz w:val="24"/>
        </w:rPr>
      </w:pPr>
    </w:p>
    <w:p w:rsidR="00E31CF1" w:rsidRPr="00E375A3" w:rsidRDefault="00E375A3" w:rsidP="00E375A3">
      <w:pPr>
        <w:ind w:firstLine="420"/>
        <w:rPr>
          <w:b/>
          <w:sz w:val="24"/>
        </w:rPr>
      </w:pPr>
      <w:r w:rsidRPr="00E375A3">
        <w:rPr>
          <w:rFonts w:hint="eastAsia"/>
          <w:b/>
          <w:sz w:val="24"/>
        </w:rPr>
        <w:t>4.3.2</w:t>
      </w:r>
      <w:r w:rsidRPr="00E375A3">
        <w:rPr>
          <w:rFonts w:hint="eastAsia"/>
          <w:b/>
          <w:sz w:val="24"/>
        </w:rPr>
        <w:t>就业人数统计</w:t>
      </w:r>
      <w:r w:rsidR="0025028E">
        <w:rPr>
          <w:rFonts w:hint="eastAsia"/>
          <w:b/>
          <w:sz w:val="24"/>
        </w:rPr>
        <w:t>信息</w:t>
      </w:r>
    </w:p>
    <w:p w:rsidR="00E31CF1" w:rsidRDefault="00E31CF1" w:rsidP="003B316E">
      <w:pPr>
        <w:spacing w:line="360" w:lineRule="auto"/>
        <w:rPr>
          <w:rFonts w:ascii="宋体" w:hAnsi="宋体"/>
          <w:sz w:val="24"/>
          <w:szCs w:val="28"/>
        </w:rPr>
      </w:pPr>
    </w:p>
    <w:tbl>
      <w:tblPr>
        <w:tblpPr w:leftFromText="180" w:rightFromText="180" w:vertAnchor="text" w:horzAnchor="margin" w:tblpY="-51"/>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1134"/>
        <w:gridCol w:w="1242"/>
        <w:gridCol w:w="1310"/>
        <w:gridCol w:w="708"/>
        <w:gridCol w:w="709"/>
        <w:gridCol w:w="2552"/>
      </w:tblGrid>
      <w:tr w:rsidR="003B316E" w:rsidTr="003B316E">
        <w:trPr>
          <w:trHeight w:val="416"/>
        </w:trPr>
        <w:tc>
          <w:tcPr>
            <w:tcW w:w="817" w:type="dxa"/>
            <w:shd w:val="clear" w:color="auto" w:fill="DDD9C3"/>
          </w:tcPr>
          <w:p w:rsidR="003B316E" w:rsidRDefault="003B316E" w:rsidP="003B316E">
            <w:pPr>
              <w:jc w:val="center"/>
              <w:rPr>
                <w:rFonts w:ascii="宋体" w:hAnsi="宋体"/>
                <w:szCs w:val="21"/>
              </w:rPr>
            </w:pPr>
            <w:r>
              <w:rPr>
                <w:rFonts w:ascii="宋体" w:hAnsi="宋体" w:hint="eastAsia"/>
                <w:szCs w:val="21"/>
              </w:rPr>
              <w:lastRenderedPageBreak/>
              <w:t>编号</w:t>
            </w:r>
          </w:p>
        </w:tc>
        <w:tc>
          <w:tcPr>
            <w:tcW w:w="1134" w:type="dxa"/>
            <w:shd w:val="clear" w:color="auto" w:fill="DDD9C3"/>
          </w:tcPr>
          <w:p w:rsidR="003B316E" w:rsidRDefault="003B316E" w:rsidP="003B316E">
            <w:pPr>
              <w:jc w:val="center"/>
              <w:rPr>
                <w:rFonts w:ascii="宋体" w:hAnsi="宋体"/>
                <w:szCs w:val="21"/>
              </w:rPr>
            </w:pPr>
            <w:r>
              <w:rPr>
                <w:rFonts w:ascii="宋体" w:hAnsi="宋体" w:hint="eastAsia"/>
                <w:szCs w:val="21"/>
              </w:rPr>
              <w:t>字段名称</w:t>
            </w:r>
          </w:p>
        </w:tc>
        <w:tc>
          <w:tcPr>
            <w:tcW w:w="1242" w:type="dxa"/>
            <w:shd w:val="clear" w:color="auto" w:fill="DDD9C3"/>
          </w:tcPr>
          <w:p w:rsidR="003B316E" w:rsidRDefault="003B316E" w:rsidP="003B316E">
            <w:pPr>
              <w:jc w:val="center"/>
              <w:rPr>
                <w:rFonts w:ascii="宋体"/>
                <w:szCs w:val="21"/>
              </w:rPr>
            </w:pPr>
            <w:r>
              <w:rPr>
                <w:rFonts w:ascii="宋体" w:hAnsi="宋体" w:hint="eastAsia"/>
                <w:szCs w:val="21"/>
              </w:rPr>
              <w:t>字段含义</w:t>
            </w:r>
          </w:p>
        </w:tc>
        <w:tc>
          <w:tcPr>
            <w:tcW w:w="1310" w:type="dxa"/>
            <w:shd w:val="clear" w:color="auto" w:fill="DDD9C3"/>
          </w:tcPr>
          <w:p w:rsidR="003B316E" w:rsidRDefault="003B316E" w:rsidP="003B316E">
            <w:pPr>
              <w:jc w:val="center"/>
              <w:rPr>
                <w:rFonts w:ascii="宋体" w:hAnsi="宋体"/>
                <w:szCs w:val="21"/>
              </w:rPr>
            </w:pPr>
            <w:r>
              <w:rPr>
                <w:rFonts w:ascii="宋体" w:hAnsi="宋体" w:hint="eastAsia"/>
                <w:szCs w:val="21"/>
              </w:rPr>
              <w:t>字段类型</w:t>
            </w:r>
          </w:p>
        </w:tc>
        <w:tc>
          <w:tcPr>
            <w:tcW w:w="708" w:type="dxa"/>
            <w:shd w:val="clear" w:color="auto" w:fill="DDD9C3"/>
          </w:tcPr>
          <w:p w:rsidR="003B316E" w:rsidRDefault="003B316E" w:rsidP="003B316E">
            <w:pPr>
              <w:jc w:val="center"/>
              <w:rPr>
                <w:rFonts w:ascii="宋体"/>
                <w:szCs w:val="21"/>
              </w:rPr>
            </w:pPr>
            <w:r>
              <w:rPr>
                <w:rFonts w:ascii="宋体" w:hAnsi="宋体" w:hint="eastAsia"/>
                <w:szCs w:val="21"/>
              </w:rPr>
              <w:t>必填</w:t>
            </w:r>
          </w:p>
        </w:tc>
        <w:tc>
          <w:tcPr>
            <w:tcW w:w="709" w:type="dxa"/>
            <w:shd w:val="clear" w:color="auto" w:fill="DDD9C3"/>
          </w:tcPr>
          <w:p w:rsidR="003B316E" w:rsidRDefault="003B316E" w:rsidP="003B316E">
            <w:pPr>
              <w:jc w:val="center"/>
              <w:rPr>
                <w:rFonts w:ascii="宋体" w:hAnsi="宋体"/>
                <w:szCs w:val="21"/>
              </w:rPr>
            </w:pPr>
            <w:r>
              <w:rPr>
                <w:rFonts w:ascii="宋体" w:hAnsi="宋体" w:hint="eastAsia"/>
                <w:szCs w:val="21"/>
              </w:rPr>
              <w:t>主键</w:t>
            </w:r>
          </w:p>
        </w:tc>
        <w:tc>
          <w:tcPr>
            <w:tcW w:w="2552" w:type="dxa"/>
            <w:shd w:val="clear" w:color="auto" w:fill="DDD9C3"/>
          </w:tcPr>
          <w:p w:rsidR="003B316E" w:rsidRDefault="003B316E" w:rsidP="003B316E">
            <w:pPr>
              <w:jc w:val="center"/>
              <w:rPr>
                <w:rFonts w:ascii="宋体" w:hAnsi="宋体"/>
                <w:szCs w:val="21"/>
              </w:rPr>
            </w:pPr>
            <w:r>
              <w:rPr>
                <w:rFonts w:ascii="宋体" w:hAnsi="宋体" w:hint="eastAsia"/>
                <w:szCs w:val="21"/>
              </w:rPr>
              <w:t>说明</w:t>
            </w:r>
          </w:p>
        </w:tc>
      </w:tr>
      <w:tr w:rsidR="006635DD" w:rsidTr="003B316E">
        <w:trPr>
          <w:trHeight w:val="489"/>
        </w:trPr>
        <w:tc>
          <w:tcPr>
            <w:tcW w:w="817" w:type="dxa"/>
          </w:tcPr>
          <w:p w:rsidR="006635DD" w:rsidRDefault="006635DD" w:rsidP="003B316E">
            <w:pPr>
              <w:jc w:val="center"/>
              <w:rPr>
                <w:rFonts w:ascii="宋体" w:hAnsi="宋体"/>
                <w:szCs w:val="21"/>
              </w:rPr>
            </w:pPr>
            <w:r>
              <w:rPr>
                <w:rFonts w:ascii="宋体" w:hAnsi="宋体" w:hint="eastAsia"/>
                <w:szCs w:val="21"/>
              </w:rPr>
              <w:t>1</w:t>
            </w:r>
          </w:p>
        </w:tc>
        <w:tc>
          <w:tcPr>
            <w:tcW w:w="1134" w:type="dxa"/>
          </w:tcPr>
          <w:p w:rsidR="006635DD" w:rsidRDefault="006635DD" w:rsidP="006635DD">
            <w:pPr>
              <w:jc w:val="center"/>
              <w:rPr>
                <w:rFonts w:ascii="宋体" w:hAnsi="宋体"/>
                <w:szCs w:val="21"/>
              </w:rPr>
            </w:pPr>
            <w:r>
              <w:rPr>
                <w:rFonts w:ascii="宋体" w:hAnsi="宋体" w:hint="eastAsia"/>
                <w:szCs w:val="21"/>
              </w:rPr>
              <w:t>Name</w:t>
            </w:r>
          </w:p>
        </w:tc>
        <w:tc>
          <w:tcPr>
            <w:tcW w:w="1242" w:type="dxa"/>
          </w:tcPr>
          <w:p w:rsidR="006635DD" w:rsidRDefault="006635DD" w:rsidP="003B316E">
            <w:pPr>
              <w:jc w:val="center"/>
              <w:rPr>
                <w:rFonts w:ascii="宋体" w:hAnsi="宋体"/>
                <w:szCs w:val="21"/>
              </w:rPr>
            </w:pPr>
            <w:r>
              <w:rPr>
                <w:rFonts w:ascii="宋体" w:hAnsi="宋体" w:hint="eastAsia"/>
                <w:szCs w:val="21"/>
              </w:rPr>
              <w:t>企业名称</w:t>
            </w:r>
          </w:p>
        </w:tc>
        <w:tc>
          <w:tcPr>
            <w:tcW w:w="1310" w:type="dxa"/>
          </w:tcPr>
          <w:p w:rsidR="006635DD" w:rsidRDefault="006635DD" w:rsidP="003B316E">
            <w:pPr>
              <w:jc w:val="center"/>
              <w:rPr>
                <w:rFonts w:ascii="宋体" w:hAnsi="宋体"/>
                <w:szCs w:val="21"/>
              </w:rPr>
            </w:pPr>
            <w:r>
              <w:rPr>
                <w:rFonts w:ascii="宋体" w:hAnsi="宋体" w:hint="eastAsia"/>
                <w:szCs w:val="21"/>
              </w:rPr>
              <w:t>Varchar 20</w:t>
            </w:r>
          </w:p>
        </w:tc>
        <w:tc>
          <w:tcPr>
            <w:tcW w:w="708" w:type="dxa"/>
          </w:tcPr>
          <w:p w:rsidR="006635DD" w:rsidRDefault="006635DD" w:rsidP="003B316E">
            <w:pPr>
              <w:jc w:val="center"/>
              <w:rPr>
                <w:rFonts w:ascii="宋体" w:hAnsi="宋体"/>
                <w:szCs w:val="21"/>
              </w:rPr>
            </w:pPr>
            <w:r>
              <w:rPr>
                <w:rFonts w:ascii="宋体" w:hAnsi="宋体" w:hint="eastAsia"/>
                <w:szCs w:val="21"/>
              </w:rPr>
              <w:t>是</w:t>
            </w:r>
          </w:p>
        </w:tc>
        <w:tc>
          <w:tcPr>
            <w:tcW w:w="709" w:type="dxa"/>
          </w:tcPr>
          <w:p w:rsidR="006635DD" w:rsidRDefault="006635DD" w:rsidP="003B316E">
            <w:pPr>
              <w:jc w:val="center"/>
              <w:rPr>
                <w:rFonts w:ascii="宋体" w:hAnsi="宋体"/>
                <w:szCs w:val="21"/>
              </w:rPr>
            </w:pPr>
            <w:r>
              <w:rPr>
                <w:rFonts w:ascii="宋体" w:hAnsi="宋体" w:hint="eastAsia"/>
                <w:szCs w:val="21"/>
              </w:rPr>
              <w:t>√</w:t>
            </w:r>
          </w:p>
        </w:tc>
        <w:tc>
          <w:tcPr>
            <w:tcW w:w="2552" w:type="dxa"/>
          </w:tcPr>
          <w:p w:rsidR="006635DD" w:rsidRDefault="006635DD" w:rsidP="003B316E">
            <w:pPr>
              <w:jc w:val="center"/>
              <w:rPr>
                <w:rFonts w:ascii="宋体" w:hAnsi="宋体"/>
                <w:szCs w:val="21"/>
              </w:rPr>
            </w:pPr>
          </w:p>
        </w:tc>
      </w:tr>
      <w:tr w:rsidR="003B316E" w:rsidTr="003B316E">
        <w:trPr>
          <w:trHeight w:val="489"/>
        </w:trPr>
        <w:tc>
          <w:tcPr>
            <w:tcW w:w="817" w:type="dxa"/>
          </w:tcPr>
          <w:p w:rsidR="003B316E" w:rsidRDefault="006635DD" w:rsidP="003B316E">
            <w:pPr>
              <w:jc w:val="center"/>
              <w:rPr>
                <w:rFonts w:ascii="宋体" w:hAnsi="宋体"/>
                <w:szCs w:val="21"/>
              </w:rPr>
            </w:pPr>
            <w:r>
              <w:rPr>
                <w:rFonts w:ascii="宋体" w:hAnsi="宋体" w:hint="eastAsia"/>
                <w:szCs w:val="21"/>
              </w:rPr>
              <w:t>2</w:t>
            </w:r>
          </w:p>
        </w:tc>
        <w:tc>
          <w:tcPr>
            <w:tcW w:w="1134" w:type="dxa"/>
          </w:tcPr>
          <w:p w:rsidR="003B316E" w:rsidRDefault="003B316E" w:rsidP="003B316E">
            <w:pPr>
              <w:jc w:val="center"/>
              <w:rPr>
                <w:rFonts w:ascii="宋体" w:hAnsi="宋体"/>
                <w:szCs w:val="21"/>
              </w:rPr>
            </w:pPr>
            <w:r>
              <w:rPr>
                <w:rFonts w:ascii="宋体" w:hAnsi="宋体" w:hint="eastAsia"/>
                <w:szCs w:val="21"/>
              </w:rPr>
              <w:t>Pre_Num</w:t>
            </w:r>
          </w:p>
        </w:tc>
        <w:tc>
          <w:tcPr>
            <w:tcW w:w="1242" w:type="dxa"/>
          </w:tcPr>
          <w:p w:rsidR="003B316E" w:rsidRDefault="003B316E" w:rsidP="003B316E">
            <w:pPr>
              <w:jc w:val="center"/>
              <w:rPr>
                <w:rFonts w:ascii="宋体"/>
                <w:szCs w:val="21"/>
              </w:rPr>
            </w:pPr>
            <w:r>
              <w:rPr>
                <w:rFonts w:ascii="宋体" w:hAnsi="宋体" w:hint="eastAsia"/>
                <w:szCs w:val="21"/>
              </w:rPr>
              <w:t>建档期就业人数</w:t>
            </w:r>
          </w:p>
        </w:tc>
        <w:tc>
          <w:tcPr>
            <w:tcW w:w="1310" w:type="dxa"/>
          </w:tcPr>
          <w:p w:rsidR="003B316E" w:rsidRDefault="003B316E" w:rsidP="003B316E">
            <w:pPr>
              <w:jc w:val="center"/>
              <w:rPr>
                <w:rFonts w:ascii="宋体" w:hAnsi="宋体"/>
                <w:szCs w:val="21"/>
              </w:rPr>
            </w:pPr>
            <w:r>
              <w:rPr>
                <w:rFonts w:ascii="宋体" w:hAnsi="宋体"/>
                <w:szCs w:val="21"/>
              </w:rPr>
              <w:t>I</w:t>
            </w:r>
            <w:r>
              <w:rPr>
                <w:rFonts w:ascii="宋体" w:hAnsi="宋体" w:hint="eastAsia"/>
                <w:szCs w:val="21"/>
              </w:rPr>
              <w:t>nt 10</w:t>
            </w:r>
          </w:p>
        </w:tc>
        <w:tc>
          <w:tcPr>
            <w:tcW w:w="708" w:type="dxa"/>
          </w:tcPr>
          <w:p w:rsidR="003B316E" w:rsidRDefault="003B316E" w:rsidP="003B316E">
            <w:pPr>
              <w:jc w:val="center"/>
              <w:rPr>
                <w:rFonts w:ascii="宋体"/>
                <w:szCs w:val="21"/>
              </w:rPr>
            </w:pPr>
            <w:r>
              <w:rPr>
                <w:rFonts w:ascii="宋体" w:hAnsi="宋体" w:hint="eastAsia"/>
                <w:szCs w:val="21"/>
              </w:rPr>
              <w:t>是</w:t>
            </w:r>
          </w:p>
        </w:tc>
        <w:tc>
          <w:tcPr>
            <w:tcW w:w="709" w:type="dxa"/>
          </w:tcPr>
          <w:p w:rsidR="003B316E" w:rsidRDefault="003B316E" w:rsidP="003B316E">
            <w:pPr>
              <w:jc w:val="center"/>
              <w:rPr>
                <w:rFonts w:ascii="宋体" w:hAnsi="宋体"/>
                <w:szCs w:val="21"/>
              </w:rPr>
            </w:pPr>
          </w:p>
        </w:tc>
        <w:tc>
          <w:tcPr>
            <w:tcW w:w="2552" w:type="dxa"/>
          </w:tcPr>
          <w:p w:rsidR="003B316E" w:rsidRDefault="003B316E" w:rsidP="003B316E">
            <w:pPr>
              <w:jc w:val="center"/>
              <w:rPr>
                <w:rFonts w:ascii="宋体" w:hAnsi="宋体"/>
                <w:szCs w:val="21"/>
              </w:rPr>
            </w:pPr>
            <w:r>
              <w:rPr>
                <w:rFonts w:ascii="宋体" w:hAnsi="宋体" w:hint="eastAsia"/>
                <w:szCs w:val="21"/>
              </w:rPr>
              <w:t>初次建档时监测点就业人数</w:t>
            </w:r>
          </w:p>
        </w:tc>
      </w:tr>
      <w:tr w:rsidR="003B316E" w:rsidRPr="00293680" w:rsidTr="003B316E">
        <w:tc>
          <w:tcPr>
            <w:tcW w:w="817" w:type="dxa"/>
          </w:tcPr>
          <w:p w:rsidR="003B316E" w:rsidRDefault="006635DD" w:rsidP="003B316E">
            <w:pPr>
              <w:jc w:val="center"/>
              <w:rPr>
                <w:rFonts w:ascii="宋体" w:hAnsi="宋体"/>
                <w:szCs w:val="21"/>
              </w:rPr>
            </w:pPr>
            <w:r>
              <w:rPr>
                <w:rFonts w:ascii="宋体" w:hAnsi="宋体" w:hint="eastAsia"/>
                <w:szCs w:val="21"/>
              </w:rPr>
              <w:t>3</w:t>
            </w:r>
          </w:p>
        </w:tc>
        <w:tc>
          <w:tcPr>
            <w:tcW w:w="1134" w:type="dxa"/>
          </w:tcPr>
          <w:p w:rsidR="003B316E" w:rsidRDefault="003B316E" w:rsidP="003B316E">
            <w:pPr>
              <w:jc w:val="center"/>
              <w:rPr>
                <w:rFonts w:ascii="宋体" w:hAnsi="宋体"/>
                <w:szCs w:val="21"/>
              </w:rPr>
            </w:pPr>
            <w:r>
              <w:rPr>
                <w:rFonts w:ascii="宋体" w:hAnsi="宋体" w:hint="eastAsia"/>
                <w:szCs w:val="21"/>
              </w:rPr>
              <w:t>New_Num</w:t>
            </w:r>
          </w:p>
        </w:tc>
        <w:tc>
          <w:tcPr>
            <w:tcW w:w="1242" w:type="dxa"/>
          </w:tcPr>
          <w:p w:rsidR="003B316E" w:rsidRDefault="003B316E" w:rsidP="003B316E">
            <w:pPr>
              <w:jc w:val="center"/>
              <w:rPr>
                <w:rFonts w:ascii="宋体"/>
                <w:szCs w:val="21"/>
              </w:rPr>
            </w:pPr>
            <w:r>
              <w:rPr>
                <w:rFonts w:ascii="宋体" w:hAnsi="宋体" w:hint="eastAsia"/>
                <w:szCs w:val="21"/>
              </w:rPr>
              <w:t>调查期就业人数</w:t>
            </w:r>
          </w:p>
        </w:tc>
        <w:tc>
          <w:tcPr>
            <w:tcW w:w="1310" w:type="dxa"/>
          </w:tcPr>
          <w:p w:rsidR="003B316E" w:rsidRDefault="003B316E" w:rsidP="003B316E">
            <w:pPr>
              <w:jc w:val="center"/>
              <w:rPr>
                <w:rFonts w:ascii="宋体" w:hAnsi="宋体"/>
                <w:szCs w:val="21"/>
              </w:rPr>
            </w:pPr>
            <w:r>
              <w:rPr>
                <w:rFonts w:ascii="宋体" w:hAnsi="宋体"/>
                <w:szCs w:val="21"/>
              </w:rPr>
              <w:t>I</w:t>
            </w:r>
            <w:r>
              <w:rPr>
                <w:rFonts w:ascii="宋体" w:hAnsi="宋体" w:hint="eastAsia"/>
                <w:szCs w:val="21"/>
              </w:rPr>
              <w:t>nt 10</w:t>
            </w:r>
          </w:p>
        </w:tc>
        <w:tc>
          <w:tcPr>
            <w:tcW w:w="708" w:type="dxa"/>
          </w:tcPr>
          <w:p w:rsidR="003B316E" w:rsidRDefault="003B316E" w:rsidP="003B316E">
            <w:pPr>
              <w:jc w:val="center"/>
              <w:rPr>
                <w:rFonts w:ascii="宋体"/>
                <w:szCs w:val="21"/>
              </w:rPr>
            </w:pPr>
            <w:r>
              <w:rPr>
                <w:rFonts w:ascii="宋体" w:hAnsi="宋体" w:hint="eastAsia"/>
                <w:szCs w:val="21"/>
              </w:rPr>
              <w:t>是</w:t>
            </w:r>
          </w:p>
        </w:tc>
        <w:tc>
          <w:tcPr>
            <w:tcW w:w="709" w:type="dxa"/>
          </w:tcPr>
          <w:p w:rsidR="003B316E" w:rsidRDefault="003B316E" w:rsidP="003B316E">
            <w:pPr>
              <w:jc w:val="center"/>
              <w:rPr>
                <w:rFonts w:ascii="宋体" w:hAnsi="宋体"/>
                <w:szCs w:val="21"/>
              </w:rPr>
            </w:pPr>
          </w:p>
        </w:tc>
        <w:tc>
          <w:tcPr>
            <w:tcW w:w="2552" w:type="dxa"/>
          </w:tcPr>
          <w:p w:rsidR="003B316E" w:rsidRDefault="003B316E" w:rsidP="003B316E">
            <w:pPr>
              <w:jc w:val="center"/>
              <w:rPr>
                <w:rFonts w:ascii="宋体" w:hAnsi="宋体"/>
                <w:szCs w:val="21"/>
              </w:rPr>
            </w:pPr>
            <w:r>
              <w:rPr>
                <w:rFonts w:ascii="宋体" w:hAnsi="宋体" w:hint="eastAsia"/>
                <w:szCs w:val="21"/>
              </w:rPr>
              <w:t>本次调查期时的监测点就业人数</w:t>
            </w:r>
          </w:p>
        </w:tc>
      </w:tr>
      <w:tr w:rsidR="003B316E" w:rsidTr="003B316E">
        <w:tc>
          <w:tcPr>
            <w:tcW w:w="817" w:type="dxa"/>
          </w:tcPr>
          <w:p w:rsidR="003B316E" w:rsidRDefault="006635DD" w:rsidP="003B316E">
            <w:pPr>
              <w:jc w:val="center"/>
              <w:rPr>
                <w:rFonts w:ascii="宋体" w:hAnsi="宋体"/>
                <w:szCs w:val="21"/>
              </w:rPr>
            </w:pPr>
            <w:r>
              <w:rPr>
                <w:rFonts w:ascii="宋体" w:hAnsi="宋体" w:hint="eastAsia"/>
                <w:szCs w:val="21"/>
              </w:rPr>
              <w:t>4</w:t>
            </w:r>
          </w:p>
        </w:tc>
        <w:tc>
          <w:tcPr>
            <w:tcW w:w="1134" w:type="dxa"/>
          </w:tcPr>
          <w:p w:rsidR="003B316E" w:rsidRDefault="003B316E" w:rsidP="003B316E">
            <w:pPr>
              <w:jc w:val="center"/>
              <w:rPr>
                <w:rFonts w:ascii="宋体" w:hAnsi="宋体"/>
                <w:szCs w:val="21"/>
              </w:rPr>
            </w:pPr>
            <w:r>
              <w:rPr>
                <w:rFonts w:ascii="宋体" w:hAnsi="宋体" w:hint="eastAsia"/>
                <w:szCs w:val="21"/>
              </w:rPr>
              <w:t>Other_Reason</w:t>
            </w:r>
          </w:p>
        </w:tc>
        <w:tc>
          <w:tcPr>
            <w:tcW w:w="1242" w:type="dxa"/>
          </w:tcPr>
          <w:p w:rsidR="003B316E" w:rsidRDefault="003B316E" w:rsidP="003B316E">
            <w:pPr>
              <w:jc w:val="center"/>
              <w:rPr>
                <w:rFonts w:ascii="宋体"/>
                <w:szCs w:val="21"/>
              </w:rPr>
            </w:pPr>
            <w:r>
              <w:rPr>
                <w:rFonts w:ascii="宋体" w:hAnsi="宋体" w:hint="eastAsia"/>
                <w:szCs w:val="21"/>
              </w:rPr>
              <w:t>其他原因</w:t>
            </w:r>
          </w:p>
        </w:tc>
        <w:tc>
          <w:tcPr>
            <w:tcW w:w="1310" w:type="dxa"/>
          </w:tcPr>
          <w:p w:rsidR="003B316E" w:rsidRDefault="003B316E" w:rsidP="003B316E">
            <w:pPr>
              <w:jc w:val="center"/>
              <w:rPr>
                <w:rFonts w:ascii="宋体" w:hAnsi="宋体"/>
                <w:szCs w:val="21"/>
              </w:rPr>
            </w:pPr>
            <w:r>
              <w:rPr>
                <w:rFonts w:ascii="宋体" w:hAnsi="宋体" w:hint="eastAsia"/>
                <w:szCs w:val="21"/>
              </w:rPr>
              <w:t>Varchar 100</w:t>
            </w:r>
          </w:p>
        </w:tc>
        <w:tc>
          <w:tcPr>
            <w:tcW w:w="708" w:type="dxa"/>
          </w:tcPr>
          <w:p w:rsidR="003B316E" w:rsidRDefault="003B316E" w:rsidP="003B316E">
            <w:pPr>
              <w:jc w:val="center"/>
              <w:rPr>
                <w:rFonts w:ascii="宋体"/>
                <w:szCs w:val="21"/>
              </w:rPr>
            </w:pPr>
            <w:r>
              <w:rPr>
                <w:rFonts w:ascii="宋体" w:hAnsi="宋体" w:hint="eastAsia"/>
                <w:szCs w:val="21"/>
              </w:rPr>
              <w:t>是</w:t>
            </w:r>
          </w:p>
        </w:tc>
        <w:tc>
          <w:tcPr>
            <w:tcW w:w="709" w:type="dxa"/>
          </w:tcPr>
          <w:p w:rsidR="003B316E" w:rsidRDefault="003B316E" w:rsidP="003B316E">
            <w:pPr>
              <w:jc w:val="center"/>
              <w:rPr>
                <w:rFonts w:ascii="宋体" w:hAnsi="宋体"/>
                <w:szCs w:val="21"/>
              </w:rPr>
            </w:pPr>
          </w:p>
        </w:tc>
        <w:tc>
          <w:tcPr>
            <w:tcW w:w="2552" w:type="dxa"/>
          </w:tcPr>
          <w:p w:rsidR="003B316E" w:rsidRDefault="003B316E" w:rsidP="003B316E">
            <w:pPr>
              <w:jc w:val="center"/>
              <w:rPr>
                <w:rFonts w:ascii="宋体" w:hAnsi="宋体"/>
                <w:szCs w:val="21"/>
              </w:rPr>
            </w:pPr>
          </w:p>
        </w:tc>
      </w:tr>
      <w:tr w:rsidR="003B316E" w:rsidTr="003B316E">
        <w:tc>
          <w:tcPr>
            <w:tcW w:w="817" w:type="dxa"/>
          </w:tcPr>
          <w:p w:rsidR="003B316E" w:rsidRDefault="006635DD" w:rsidP="003B316E">
            <w:pPr>
              <w:jc w:val="center"/>
              <w:rPr>
                <w:rFonts w:ascii="宋体" w:hAnsi="宋体"/>
                <w:szCs w:val="21"/>
              </w:rPr>
            </w:pPr>
            <w:r>
              <w:rPr>
                <w:rFonts w:ascii="宋体" w:hAnsi="宋体" w:hint="eastAsia"/>
                <w:szCs w:val="21"/>
              </w:rPr>
              <w:t>5</w:t>
            </w:r>
          </w:p>
        </w:tc>
        <w:tc>
          <w:tcPr>
            <w:tcW w:w="1134" w:type="dxa"/>
          </w:tcPr>
          <w:p w:rsidR="003B316E" w:rsidRDefault="003B316E" w:rsidP="003B316E">
            <w:pPr>
              <w:jc w:val="center"/>
              <w:rPr>
                <w:rFonts w:ascii="宋体" w:hAnsi="宋体"/>
                <w:szCs w:val="21"/>
              </w:rPr>
            </w:pPr>
            <w:r>
              <w:rPr>
                <w:rFonts w:ascii="宋体" w:hAnsi="宋体" w:hint="eastAsia"/>
                <w:szCs w:val="21"/>
              </w:rPr>
              <w:t>Kind</w:t>
            </w:r>
          </w:p>
        </w:tc>
        <w:tc>
          <w:tcPr>
            <w:tcW w:w="1242" w:type="dxa"/>
          </w:tcPr>
          <w:p w:rsidR="003B316E" w:rsidRDefault="003B316E" w:rsidP="003B316E">
            <w:pPr>
              <w:jc w:val="center"/>
              <w:rPr>
                <w:rFonts w:ascii="宋体"/>
                <w:szCs w:val="21"/>
              </w:rPr>
            </w:pPr>
            <w:r>
              <w:rPr>
                <w:rFonts w:ascii="宋体" w:hAnsi="宋体" w:hint="eastAsia"/>
                <w:szCs w:val="21"/>
              </w:rPr>
              <w:t>就业人数减少类型</w:t>
            </w:r>
          </w:p>
        </w:tc>
        <w:tc>
          <w:tcPr>
            <w:tcW w:w="1310" w:type="dxa"/>
          </w:tcPr>
          <w:p w:rsidR="003B316E" w:rsidRDefault="003B316E" w:rsidP="003B316E">
            <w:pPr>
              <w:jc w:val="center"/>
              <w:rPr>
                <w:rFonts w:ascii="宋体" w:hAnsi="宋体"/>
                <w:szCs w:val="21"/>
              </w:rPr>
            </w:pPr>
            <w:r>
              <w:rPr>
                <w:rFonts w:ascii="宋体" w:hAnsi="宋体" w:hint="eastAsia"/>
                <w:szCs w:val="21"/>
              </w:rPr>
              <w:t>Varchar 10</w:t>
            </w:r>
          </w:p>
        </w:tc>
        <w:tc>
          <w:tcPr>
            <w:tcW w:w="708" w:type="dxa"/>
          </w:tcPr>
          <w:p w:rsidR="003B316E" w:rsidRDefault="003B316E" w:rsidP="003B316E">
            <w:pPr>
              <w:jc w:val="center"/>
              <w:rPr>
                <w:rFonts w:ascii="宋体"/>
                <w:szCs w:val="21"/>
              </w:rPr>
            </w:pPr>
            <w:r>
              <w:rPr>
                <w:rFonts w:ascii="宋体" w:hAnsi="宋体" w:hint="eastAsia"/>
                <w:szCs w:val="21"/>
              </w:rPr>
              <w:t>否</w:t>
            </w:r>
          </w:p>
        </w:tc>
        <w:tc>
          <w:tcPr>
            <w:tcW w:w="709" w:type="dxa"/>
          </w:tcPr>
          <w:p w:rsidR="003B316E" w:rsidRDefault="003B316E" w:rsidP="003B316E">
            <w:pPr>
              <w:jc w:val="center"/>
              <w:rPr>
                <w:rFonts w:ascii="宋体" w:hAnsi="宋体"/>
                <w:szCs w:val="21"/>
              </w:rPr>
            </w:pPr>
          </w:p>
        </w:tc>
        <w:tc>
          <w:tcPr>
            <w:tcW w:w="2552" w:type="dxa"/>
          </w:tcPr>
          <w:p w:rsidR="003B316E" w:rsidRDefault="003B316E" w:rsidP="003B316E">
            <w:pPr>
              <w:jc w:val="center"/>
              <w:rPr>
                <w:rFonts w:ascii="宋体" w:hAnsi="宋体"/>
                <w:szCs w:val="21"/>
              </w:rPr>
            </w:pPr>
          </w:p>
        </w:tc>
      </w:tr>
      <w:tr w:rsidR="003B316E" w:rsidTr="003B316E">
        <w:tc>
          <w:tcPr>
            <w:tcW w:w="817" w:type="dxa"/>
          </w:tcPr>
          <w:p w:rsidR="003B316E" w:rsidRDefault="006635DD" w:rsidP="003B316E">
            <w:pPr>
              <w:jc w:val="center"/>
              <w:rPr>
                <w:rFonts w:ascii="宋体" w:hAnsi="宋体"/>
                <w:szCs w:val="21"/>
              </w:rPr>
            </w:pPr>
            <w:r>
              <w:rPr>
                <w:rFonts w:ascii="宋体" w:hAnsi="宋体" w:hint="eastAsia"/>
                <w:szCs w:val="21"/>
              </w:rPr>
              <w:t>6</w:t>
            </w:r>
          </w:p>
        </w:tc>
        <w:tc>
          <w:tcPr>
            <w:tcW w:w="1134" w:type="dxa"/>
          </w:tcPr>
          <w:p w:rsidR="003B316E" w:rsidRDefault="003B316E" w:rsidP="003B316E">
            <w:pPr>
              <w:jc w:val="center"/>
              <w:rPr>
                <w:rFonts w:ascii="宋体" w:hAnsi="宋体"/>
                <w:szCs w:val="21"/>
              </w:rPr>
            </w:pPr>
            <w:r>
              <w:rPr>
                <w:rFonts w:ascii="宋体" w:hAnsi="宋体" w:hint="eastAsia"/>
                <w:szCs w:val="21"/>
              </w:rPr>
              <w:t>Reason1</w:t>
            </w:r>
          </w:p>
        </w:tc>
        <w:tc>
          <w:tcPr>
            <w:tcW w:w="1242" w:type="dxa"/>
          </w:tcPr>
          <w:p w:rsidR="003B316E" w:rsidRDefault="003B316E" w:rsidP="003B316E">
            <w:pPr>
              <w:jc w:val="center"/>
              <w:rPr>
                <w:rFonts w:ascii="宋体"/>
                <w:szCs w:val="21"/>
              </w:rPr>
            </w:pPr>
            <w:r>
              <w:rPr>
                <w:rFonts w:ascii="宋体" w:hAnsi="宋体" w:hint="eastAsia"/>
                <w:szCs w:val="21"/>
              </w:rPr>
              <w:t>主要原因</w:t>
            </w:r>
          </w:p>
        </w:tc>
        <w:tc>
          <w:tcPr>
            <w:tcW w:w="1310" w:type="dxa"/>
          </w:tcPr>
          <w:p w:rsidR="003B316E" w:rsidRDefault="003B316E" w:rsidP="003B316E">
            <w:pPr>
              <w:jc w:val="center"/>
              <w:rPr>
                <w:rFonts w:ascii="宋体" w:hAnsi="宋体"/>
                <w:szCs w:val="21"/>
              </w:rPr>
            </w:pPr>
            <w:r>
              <w:rPr>
                <w:rFonts w:ascii="宋体" w:hAnsi="宋体" w:hint="eastAsia"/>
                <w:szCs w:val="21"/>
              </w:rPr>
              <w:t>Varchar 20</w:t>
            </w:r>
          </w:p>
        </w:tc>
        <w:tc>
          <w:tcPr>
            <w:tcW w:w="708" w:type="dxa"/>
          </w:tcPr>
          <w:p w:rsidR="003B316E" w:rsidRDefault="003B316E" w:rsidP="003B316E">
            <w:pPr>
              <w:jc w:val="center"/>
              <w:rPr>
                <w:rFonts w:ascii="宋体"/>
                <w:szCs w:val="21"/>
              </w:rPr>
            </w:pPr>
            <w:r>
              <w:rPr>
                <w:rFonts w:ascii="宋体" w:hAnsi="宋体" w:hint="eastAsia"/>
                <w:szCs w:val="21"/>
              </w:rPr>
              <w:t>否</w:t>
            </w:r>
          </w:p>
        </w:tc>
        <w:tc>
          <w:tcPr>
            <w:tcW w:w="709" w:type="dxa"/>
          </w:tcPr>
          <w:p w:rsidR="003B316E" w:rsidRDefault="003B316E" w:rsidP="003B316E">
            <w:pPr>
              <w:jc w:val="center"/>
              <w:rPr>
                <w:rFonts w:ascii="宋体" w:hAnsi="宋体"/>
                <w:szCs w:val="21"/>
              </w:rPr>
            </w:pPr>
          </w:p>
        </w:tc>
        <w:tc>
          <w:tcPr>
            <w:tcW w:w="2552" w:type="dxa"/>
          </w:tcPr>
          <w:p w:rsidR="003B316E" w:rsidRDefault="003B316E" w:rsidP="003B316E">
            <w:pPr>
              <w:jc w:val="center"/>
              <w:rPr>
                <w:rFonts w:ascii="宋体" w:hAnsi="宋体"/>
                <w:szCs w:val="21"/>
              </w:rPr>
            </w:pPr>
          </w:p>
        </w:tc>
      </w:tr>
      <w:tr w:rsidR="003B316E" w:rsidTr="003B316E">
        <w:tc>
          <w:tcPr>
            <w:tcW w:w="817" w:type="dxa"/>
          </w:tcPr>
          <w:p w:rsidR="003B316E" w:rsidRDefault="006635DD" w:rsidP="003B316E">
            <w:pPr>
              <w:jc w:val="center"/>
              <w:rPr>
                <w:rFonts w:ascii="宋体" w:hAnsi="宋体"/>
                <w:szCs w:val="21"/>
              </w:rPr>
            </w:pPr>
            <w:r>
              <w:rPr>
                <w:rFonts w:ascii="宋体" w:hAnsi="宋体" w:hint="eastAsia"/>
                <w:szCs w:val="21"/>
              </w:rPr>
              <w:t>7</w:t>
            </w:r>
          </w:p>
        </w:tc>
        <w:tc>
          <w:tcPr>
            <w:tcW w:w="1134" w:type="dxa"/>
          </w:tcPr>
          <w:p w:rsidR="003B316E" w:rsidRDefault="003B316E" w:rsidP="003B316E">
            <w:pPr>
              <w:jc w:val="center"/>
              <w:rPr>
                <w:rFonts w:ascii="宋体" w:hAnsi="宋体"/>
                <w:szCs w:val="21"/>
              </w:rPr>
            </w:pPr>
            <w:r>
              <w:rPr>
                <w:rFonts w:ascii="宋体" w:hAnsi="宋体" w:hint="eastAsia"/>
                <w:szCs w:val="21"/>
              </w:rPr>
              <w:t>Note1</w:t>
            </w:r>
          </w:p>
        </w:tc>
        <w:tc>
          <w:tcPr>
            <w:tcW w:w="1242" w:type="dxa"/>
          </w:tcPr>
          <w:p w:rsidR="003B316E" w:rsidRDefault="003B316E" w:rsidP="003B316E">
            <w:pPr>
              <w:jc w:val="center"/>
              <w:rPr>
                <w:rFonts w:ascii="宋体"/>
                <w:szCs w:val="21"/>
              </w:rPr>
            </w:pPr>
            <w:r>
              <w:rPr>
                <w:rFonts w:ascii="宋体"/>
                <w:szCs w:val="21"/>
              </w:rPr>
              <w:t>主要原因说明</w:t>
            </w:r>
          </w:p>
        </w:tc>
        <w:tc>
          <w:tcPr>
            <w:tcW w:w="1310" w:type="dxa"/>
          </w:tcPr>
          <w:p w:rsidR="003B316E" w:rsidRDefault="003B316E" w:rsidP="003B316E">
            <w:pPr>
              <w:jc w:val="center"/>
              <w:rPr>
                <w:rFonts w:ascii="宋体" w:hAnsi="宋体"/>
                <w:szCs w:val="21"/>
              </w:rPr>
            </w:pPr>
            <w:r>
              <w:rPr>
                <w:rFonts w:ascii="宋体" w:hAnsi="宋体" w:hint="eastAsia"/>
                <w:szCs w:val="21"/>
              </w:rPr>
              <w:t>Varchar 100</w:t>
            </w:r>
          </w:p>
        </w:tc>
        <w:tc>
          <w:tcPr>
            <w:tcW w:w="708" w:type="dxa"/>
          </w:tcPr>
          <w:p w:rsidR="003B316E" w:rsidRDefault="003B316E" w:rsidP="003B316E">
            <w:pPr>
              <w:jc w:val="center"/>
              <w:rPr>
                <w:rFonts w:ascii="宋体"/>
                <w:szCs w:val="21"/>
              </w:rPr>
            </w:pPr>
            <w:r>
              <w:rPr>
                <w:rFonts w:ascii="宋体" w:hAnsi="宋体" w:hint="eastAsia"/>
                <w:szCs w:val="21"/>
              </w:rPr>
              <w:t>否</w:t>
            </w:r>
          </w:p>
        </w:tc>
        <w:tc>
          <w:tcPr>
            <w:tcW w:w="709" w:type="dxa"/>
          </w:tcPr>
          <w:p w:rsidR="003B316E" w:rsidRDefault="003B316E" w:rsidP="003B316E">
            <w:pPr>
              <w:jc w:val="center"/>
              <w:rPr>
                <w:rFonts w:ascii="宋体" w:hAnsi="宋体"/>
                <w:szCs w:val="21"/>
              </w:rPr>
            </w:pPr>
          </w:p>
        </w:tc>
        <w:tc>
          <w:tcPr>
            <w:tcW w:w="2552" w:type="dxa"/>
          </w:tcPr>
          <w:p w:rsidR="003B316E" w:rsidRDefault="003B316E" w:rsidP="003B316E">
            <w:pPr>
              <w:jc w:val="center"/>
              <w:rPr>
                <w:rFonts w:ascii="宋体" w:hAnsi="宋体"/>
                <w:szCs w:val="21"/>
              </w:rPr>
            </w:pPr>
          </w:p>
        </w:tc>
      </w:tr>
      <w:tr w:rsidR="003B316E" w:rsidTr="003B316E">
        <w:tc>
          <w:tcPr>
            <w:tcW w:w="817" w:type="dxa"/>
          </w:tcPr>
          <w:p w:rsidR="003B316E" w:rsidRDefault="006635DD" w:rsidP="003B316E">
            <w:pPr>
              <w:jc w:val="center"/>
              <w:rPr>
                <w:rFonts w:ascii="宋体" w:hAnsi="宋体"/>
                <w:szCs w:val="21"/>
              </w:rPr>
            </w:pPr>
            <w:r>
              <w:rPr>
                <w:rFonts w:ascii="宋体" w:hAnsi="宋体" w:hint="eastAsia"/>
                <w:szCs w:val="21"/>
              </w:rPr>
              <w:t>8</w:t>
            </w:r>
          </w:p>
        </w:tc>
        <w:tc>
          <w:tcPr>
            <w:tcW w:w="1134" w:type="dxa"/>
          </w:tcPr>
          <w:p w:rsidR="003B316E" w:rsidRDefault="003B316E" w:rsidP="003B316E">
            <w:pPr>
              <w:jc w:val="center"/>
              <w:rPr>
                <w:rFonts w:ascii="宋体" w:hAnsi="宋体"/>
                <w:szCs w:val="21"/>
              </w:rPr>
            </w:pPr>
            <w:r>
              <w:rPr>
                <w:rFonts w:ascii="宋体" w:hAnsi="宋体" w:hint="eastAsia"/>
                <w:szCs w:val="21"/>
              </w:rPr>
              <w:t>Reason2</w:t>
            </w:r>
          </w:p>
        </w:tc>
        <w:tc>
          <w:tcPr>
            <w:tcW w:w="1242" w:type="dxa"/>
          </w:tcPr>
          <w:p w:rsidR="003B316E" w:rsidRDefault="003B316E" w:rsidP="003B316E">
            <w:pPr>
              <w:jc w:val="center"/>
              <w:rPr>
                <w:rFonts w:ascii="宋体"/>
                <w:szCs w:val="21"/>
              </w:rPr>
            </w:pPr>
            <w:r>
              <w:rPr>
                <w:rFonts w:ascii="宋体" w:hAnsi="宋体" w:hint="eastAsia"/>
                <w:szCs w:val="21"/>
              </w:rPr>
              <w:t>次要原因</w:t>
            </w:r>
          </w:p>
        </w:tc>
        <w:tc>
          <w:tcPr>
            <w:tcW w:w="1310" w:type="dxa"/>
          </w:tcPr>
          <w:p w:rsidR="003B316E" w:rsidRDefault="003B316E" w:rsidP="003B316E">
            <w:pPr>
              <w:jc w:val="center"/>
              <w:rPr>
                <w:rFonts w:ascii="宋体" w:hAnsi="宋体"/>
                <w:szCs w:val="21"/>
              </w:rPr>
            </w:pPr>
            <w:r>
              <w:rPr>
                <w:rFonts w:ascii="宋体" w:hAnsi="宋体" w:hint="eastAsia"/>
                <w:szCs w:val="21"/>
              </w:rPr>
              <w:t>Varchar 20</w:t>
            </w:r>
          </w:p>
        </w:tc>
        <w:tc>
          <w:tcPr>
            <w:tcW w:w="708" w:type="dxa"/>
          </w:tcPr>
          <w:p w:rsidR="003B316E" w:rsidRDefault="003B316E" w:rsidP="003B316E">
            <w:pPr>
              <w:jc w:val="center"/>
              <w:rPr>
                <w:rFonts w:ascii="宋体"/>
                <w:szCs w:val="21"/>
              </w:rPr>
            </w:pPr>
            <w:r>
              <w:rPr>
                <w:rFonts w:ascii="宋体" w:hAnsi="宋体" w:hint="eastAsia"/>
                <w:szCs w:val="21"/>
              </w:rPr>
              <w:t>否</w:t>
            </w:r>
          </w:p>
        </w:tc>
        <w:tc>
          <w:tcPr>
            <w:tcW w:w="709" w:type="dxa"/>
          </w:tcPr>
          <w:p w:rsidR="003B316E" w:rsidRDefault="003B316E" w:rsidP="003B316E">
            <w:pPr>
              <w:jc w:val="center"/>
              <w:rPr>
                <w:rFonts w:ascii="宋体" w:hAnsi="宋体"/>
                <w:szCs w:val="21"/>
              </w:rPr>
            </w:pPr>
          </w:p>
        </w:tc>
        <w:tc>
          <w:tcPr>
            <w:tcW w:w="2552" w:type="dxa"/>
          </w:tcPr>
          <w:p w:rsidR="003B316E" w:rsidRDefault="003B316E" w:rsidP="003B316E">
            <w:pPr>
              <w:jc w:val="center"/>
              <w:rPr>
                <w:rFonts w:ascii="宋体" w:hAnsi="宋体"/>
                <w:szCs w:val="21"/>
              </w:rPr>
            </w:pPr>
          </w:p>
        </w:tc>
      </w:tr>
      <w:tr w:rsidR="003B316E" w:rsidTr="003B316E">
        <w:tc>
          <w:tcPr>
            <w:tcW w:w="817" w:type="dxa"/>
          </w:tcPr>
          <w:p w:rsidR="003B316E" w:rsidRDefault="006635DD" w:rsidP="003B316E">
            <w:pPr>
              <w:jc w:val="center"/>
              <w:rPr>
                <w:rFonts w:ascii="宋体" w:hAnsi="宋体"/>
                <w:szCs w:val="21"/>
              </w:rPr>
            </w:pPr>
            <w:r>
              <w:rPr>
                <w:rFonts w:ascii="宋体" w:hAnsi="宋体" w:hint="eastAsia"/>
                <w:szCs w:val="21"/>
              </w:rPr>
              <w:t>9</w:t>
            </w:r>
          </w:p>
        </w:tc>
        <w:tc>
          <w:tcPr>
            <w:tcW w:w="1134" w:type="dxa"/>
          </w:tcPr>
          <w:p w:rsidR="003B316E" w:rsidRDefault="003B316E" w:rsidP="003B316E">
            <w:pPr>
              <w:jc w:val="center"/>
              <w:rPr>
                <w:rFonts w:ascii="宋体" w:hAnsi="宋体"/>
                <w:szCs w:val="21"/>
              </w:rPr>
            </w:pPr>
            <w:r>
              <w:rPr>
                <w:rFonts w:ascii="宋体" w:hAnsi="宋体" w:hint="eastAsia"/>
                <w:szCs w:val="21"/>
              </w:rPr>
              <w:t>Note2</w:t>
            </w:r>
          </w:p>
        </w:tc>
        <w:tc>
          <w:tcPr>
            <w:tcW w:w="1242" w:type="dxa"/>
          </w:tcPr>
          <w:p w:rsidR="003B316E" w:rsidRDefault="003B316E" w:rsidP="003B316E">
            <w:pPr>
              <w:jc w:val="center"/>
              <w:rPr>
                <w:rFonts w:ascii="宋体"/>
                <w:szCs w:val="21"/>
              </w:rPr>
            </w:pPr>
            <w:r>
              <w:rPr>
                <w:rFonts w:ascii="宋体" w:hAnsi="宋体" w:hint="eastAsia"/>
                <w:szCs w:val="21"/>
              </w:rPr>
              <w:t>次要原因说明</w:t>
            </w:r>
          </w:p>
        </w:tc>
        <w:tc>
          <w:tcPr>
            <w:tcW w:w="1310" w:type="dxa"/>
          </w:tcPr>
          <w:p w:rsidR="003B316E" w:rsidRDefault="003B316E" w:rsidP="003B316E">
            <w:pPr>
              <w:jc w:val="center"/>
              <w:rPr>
                <w:rFonts w:ascii="宋体" w:hAnsi="宋体"/>
                <w:szCs w:val="21"/>
              </w:rPr>
            </w:pPr>
            <w:r>
              <w:rPr>
                <w:rFonts w:ascii="宋体" w:hAnsi="宋体" w:hint="eastAsia"/>
                <w:szCs w:val="21"/>
              </w:rPr>
              <w:t>Varchar 100</w:t>
            </w:r>
          </w:p>
        </w:tc>
        <w:tc>
          <w:tcPr>
            <w:tcW w:w="708" w:type="dxa"/>
          </w:tcPr>
          <w:p w:rsidR="003B316E" w:rsidRDefault="003B316E" w:rsidP="003B316E">
            <w:pPr>
              <w:jc w:val="center"/>
              <w:rPr>
                <w:rFonts w:ascii="宋体"/>
                <w:szCs w:val="21"/>
              </w:rPr>
            </w:pPr>
            <w:r>
              <w:rPr>
                <w:rFonts w:ascii="宋体" w:hAnsi="宋体" w:hint="eastAsia"/>
                <w:szCs w:val="21"/>
              </w:rPr>
              <w:t>否</w:t>
            </w:r>
          </w:p>
        </w:tc>
        <w:tc>
          <w:tcPr>
            <w:tcW w:w="709" w:type="dxa"/>
          </w:tcPr>
          <w:p w:rsidR="003B316E" w:rsidRDefault="003B316E" w:rsidP="003B316E">
            <w:pPr>
              <w:jc w:val="center"/>
              <w:rPr>
                <w:rFonts w:ascii="宋体" w:hAnsi="宋体"/>
                <w:szCs w:val="21"/>
              </w:rPr>
            </w:pPr>
          </w:p>
        </w:tc>
        <w:tc>
          <w:tcPr>
            <w:tcW w:w="2552" w:type="dxa"/>
          </w:tcPr>
          <w:p w:rsidR="003B316E" w:rsidRDefault="003B316E" w:rsidP="003B316E">
            <w:pPr>
              <w:jc w:val="center"/>
              <w:rPr>
                <w:rFonts w:ascii="宋体" w:hAnsi="宋体"/>
                <w:szCs w:val="21"/>
              </w:rPr>
            </w:pPr>
          </w:p>
        </w:tc>
      </w:tr>
      <w:tr w:rsidR="003B316E" w:rsidTr="003B316E">
        <w:tc>
          <w:tcPr>
            <w:tcW w:w="817" w:type="dxa"/>
          </w:tcPr>
          <w:p w:rsidR="003B316E" w:rsidRDefault="006635DD" w:rsidP="003B316E">
            <w:pPr>
              <w:jc w:val="center"/>
              <w:rPr>
                <w:rFonts w:ascii="宋体" w:hAnsi="宋体"/>
                <w:szCs w:val="21"/>
              </w:rPr>
            </w:pPr>
            <w:r>
              <w:rPr>
                <w:rFonts w:ascii="宋体" w:hAnsi="宋体" w:hint="eastAsia"/>
                <w:szCs w:val="21"/>
              </w:rPr>
              <w:t>10</w:t>
            </w:r>
          </w:p>
        </w:tc>
        <w:tc>
          <w:tcPr>
            <w:tcW w:w="1134" w:type="dxa"/>
          </w:tcPr>
          <w:p w:rsidR="003B316E" w:rsidRDefault="003B316E" w:rsidP="003B316E">
            <w:pPr>
              <w:jc w:val="center"/>
              <w:rPr>
                <w:rFonts w:ascii="宋体" w:hAnsi="宋体"/>
                <w:szCs w:val="21"/>
              </w:rPr>
            </w:pPr>
            <w:r>
              <w:rPr>
                <w:rFonts w:ascii="宋体" w:hAnsi="宋体" w:hint="eastAsia"/>
                <w:szCs w:val="21"/>
              </w:rPr>
              <w:t>Reason3</w:t>
            </w:r>
          </w:p>
        </w:tc>
        <w:tc>
          <w:tcPr>
            <w:tcW w:w="1242" w:type="dxa"/>
          </w:tcPr>
          <w:p w:rsidR="003B316E" w:rsidRDefault="003B316E" w:rsidP="003B316E">
            <w:pPr>
              <w:jc w:val="center"/>
              <w:rPr>
                <w:rFonts w:ascii="宋体"/>
                <w:szCs w:val="21"/>
              </w:rPr>
            </w:pPr>
            <w:r>
              <w:rPr>
                <w:rFonts w:ascii="宋体" w:hAnsi="宋体" w:hint="eastAsia"/>
                <w:szCs w:val="21"/>
              </w:rPr>
              <w:t>第三原因</w:t>
            </w:r>
          </w:p>
        </w:tc>
        <w:tc>
          <w:tcPr>
            <w:tcW w:w="1310" w:type="dxa"/>
          </w:tcPr>
          <w:p w:rsidR="003B316E" w:rsidRDefault="003B316E" w:rsidP="003B316E">
            <w:pPr>
              <w:jc w:val="center"/>
              <w:rPr>
                <w:rFonts w:ascii="宋体" w:hAnsi="宋体"/>
                <w:szCs w:val="21"/>
              </w:rPr>
            </w:pPr>
            <w:r>
              <w:rPr>
                <w:rFonts w:ascii="宋体" w:hAnsi="宋体" w:hint="eastAsia"/>
                <w:szCs w:val="21"/>
              </w:rPr>
              <w:t>Varchar 20</w:t>
            </w:r>
          </w:p>
        </w:tc>
        <w:tc>
          <w:tcPr>
            <w:tcW w:w="708" w:type="dxa"/>
          </w:tcPr>
          <w:p w:rsidR="003B316E" w:rsidRDefault="003B316E" w:rsidP="003B316E">
            <w:pPr>
              <w:jc w:val="center"/>
              <w:rPr>
                <w:rFonts w:ascii="宋体"/>
                <w:szCs w:val="21"/>
              </w:rPr>
            </w:pPr>
            <w:r>
              <w:rPr>
                <w:rFonts w:ascii="宋体" w:hAnsi="宋体" w:hint="eastAsia"/>
                <w:szCs w:val="21"/>
              </w:rPr>
              <w:t>否</w:t>
            </w:r>
          </w:p>
        </w:tc>
        <w:tc>
          <w:tcPr>
            <w:tcW w:w="709" w:type="dxa"/>
          </w:tcPr>
          <w:p w:rsidR="003B316E" w:rsidRDefault="003B316E" w:rsidP="003B316E">
            <w:pPr>
              <w:jc w:val="center"/>
              <w:rPr>
                <w:rFonts w:ascii="宋体" w:hAnsi="宋体"/>
                <w:szCs w:val="21"/>
              </w:rPr>
            </w:pPr>
          </w:p>
        </w:tc>
        <w:tc>
          <w:tcPr>
            <w:tcW w:w="2552" w:type="dxa"/>
          </w:tcPr>
          <w:p w:rsidR="003B316E" w:rsidRDefault="003B316E" w:rsidP="003B316E">
            <w:pPr>
              <w:jc w:val="center"/>
              <w:rPr>
                <w:rFonts w:ascii="宋体" w:hAnsi="宋体"/>
                <w:szCs w:val="21"/>
              </w:rPr>
            </w:pPr>
          </w:p>
        </w:tc>
      </w:tr>
      <w:tr w:rsidR="003B316E" w:rsidTr="003B316E">
        <w:tc>
          <w:tcPr>
            <w:tcW w:w="817" w:type="dxa"/>
          </w:tcPr>
          <w:p w:rsidR="003B316E" w:rsidRDefault="003B316E" w:rsidP="003B316E">
            <w:pPr>
              <w:jc w:val="center"/>
              <w:rPr>
                <w:rFonts w:ascii="宋体" w:hAnsi="宋体"/>
                <w:szCs w:val="21"/>
              </w:rPr>
            </w:pPr>
            <w:r>
              <w:rPr>
                <w:rFonts w:ascii="宋体" w:hAnsi="宋体" w:hint="eastAsia"/>
                <w:szCs w:val="21"/>
              </w:rPr>
              <w:t>1</w:t>
            </w:r>
            <w:r w:rsidR="006635DD">
              <w:rPr>
                <w:rFonts w:ascii="宋体" w:hAnsi="宋体" w:hint="eastAsia"/>
                <w:szCs w:val="21"/>
              </w:rPr>
              <w:t>1</w:t>
            </w:r>
          </w:p>
        </w:tc>
        <w:tc>
          <w:tcPr>
            <w:tcW w:w="1134" w:type="dxa"/>
          </w:tcPr>
          <w:p w:rsidR="003B316E" w:rsidRDefault="003B316E" w:rsidP="003B316E">
            <w:pPr>
              <w:jc w:val="center"/>
              <w:rPr>
                <w:rFonts w:ascii="宋体" w:hAnsi="宋体"/>
                <w:szCs w:val="21"/>
              </w:rPr>
            </w:pPr>
            <w:r>
              <w:rPr>
                <w:rFonts w:ascii="宋体" w:hAnsi="宋体" w:hint="eastAsia"/>
                <w:szCs w:val="21"/>
              </w:rPr>
              <w:t>Note3</w:t>
            </w:r>
          </w:p>
        </w:tc>
        <w:tc>
          <w:tcPr>
            <w:tcW w:w="1242" w:type="dxa"/>
          </w:tcPr>
          <w:p w:rsidR="003B316E" w:rsidRDefault="003B316E" w:rsidP="003B316E">
            <w:pPr>
              <w:jc w:val="center"/>
              <w:rPr>
                <w:rFonts w:ascii="宋体"/>
                <w:szCs w:val="21"/>
              </w:rPr>
            </w:pPr>
            <w:r>
              <w:rPr>
                <w:rFonts w:ascii="宋体" w:hAnsi="宋体" w:hint="eastAsia"/>
                <w:szCs w:val="21"/>
              </w:rPr>
              <w:t>第三原因说明</w:t>
            </w:r>
          </w:p>
        </w:tc>
        <w:tc>
          <w:tcPr>
            <w:tcW w:w="1310" w:type="dxa"/>
          </w:tcPr>
          <w:p w:rsidR="003B316E" w:rsidRDefault="003B316E" w:rsidP="003B316E">
            <w:pPr>
              <w:jc w:val="center"/>
              <w:rPr>
                <w:rFonts w:ascii="宋体" w:hAnsi="宋体"/>
                <w:szCs w:val="21"/>
              </w:rPr>
            </w:pPr>
            <w:r>
              <w:rPr>
                <w:rFonts w:ascii="宋体" w:hAnsi="宋体" w:hint="eastAsia"/>
                <w:szCs w:val="21"/>
              </w:rPr>
              <w:t>Varchar 100</w:t>
            </w:r>
          </w:p>
        </w:tc>
        <w:tc>
          <w:tcPr>
            <w:tcW w:w="708" w:type="dxa"/>
          </w:tcPr>
          <w:p w:rsidR="003B316E" w:rsidRDefault="003B316E" w:rsidP="003B316E">
            <w:pPr>
              <w:jc w:val="center"/>
              <w:rPr>
                <w:rFonts w:ascii="宋体"/>
                <w:szCs w:val="21"/>
              </w:rPr>
            </w:pPr>
            <w:r>
              <w:rPr>
                <w:rFonts w:ascii="宋体" w:hAnsi="宋体" w:hint="eastAsia"/>
                <w:szCs w:val="21"/>
              </w:rPr>
              <w:t>否</w:t>
            </w:r>
          </w:p>
        </w:tc>
        <w:tc>
          <w:tcPr>
            <w:tcW w:w="709" w:type="dxa"/>
          </w:tcPr>
          <w:p w:rsidR="003B316E" w:rsidRDefault="003B316E" w:rsidP="003B316E">
            <w:pPr>
              <w:jc w:val="center"/>
              <w:rPr>
                <w:rFonts w:ascii="宋体" w:hAnsi="宋体"/>
                <w:szCs w:val="21"/>
              </w:rPr>
            </w:pPr>
          </w:p>
        </w:tc>
        <w:tc>
          <w:tcPr>
            <w:tcW w:w="2552" w:type="dxa"/>
          </w:tcPr>
          <w:p w:rsidR="003B316E" w:rsidRDefault="003B316E" w:rsidP="003B316E">
            <w:pPr>
              <w:jc w:val="center"/>
              <w:rPr>
                <w:rFonts w:ascii="宋体" w:hAnsi="宋体"/>
                <w:szCs w:val="21"/>
              </w:rPr>
            </w:pPr>
          </w:p>
        </w:tc>
      </w:tr>
    </w:tbl>
    <w:p w:rsidR="006D1C7E" w:rsidRPr="00E375A3" w:rsidRDefault="00E375A3" w:rsidP="00E375A3">
      <w:pPr>
        <w:ind w:firstLine="420"/>
        <w:rPr>
          <w:b/>
          <w:sz w:val="24"/>
        </w:rPr>
      </w:pPr>
      <w:r w:rsidRPr="00E375A3">
        <w:rPr>
          <w:rFonts w:hint="eastAsia"/>
          <w:b/>
          <w:sz w:val="24"/>
        </w:rPr>
        <w:t>4.3.3</w:t>
      </w:r>
      <w:r w:rsidR="00E31CF1" w:rsidRPr="00E375A3">
        <w:rPr>
          <w:rFonts w:hint="eastAsia"/>
          <w:b/>
          <w:sz w:val="24"/>
        </w:rPr>
        <w:t>通知信息</w:t>
      </w:r>
    </w:p>
    <w:p w:rsidR="00E31CF1" w:rsidRPr="006D1C7E" w:rsidRDefault="00E31CF1" w:rsidP="00E31CF1"/>
    <w:tbl>
      <w:tblPr>
        <w:tblpPr w:leftFromText="180" w:rightFromText="180" w:vertAnchor="text" w:horzAnchor="margin" w:tblpY="-51"/>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17"/>
        <w:gridCol w:w="1134"/>
        <w:gridCol w:w="1242"/>
        <w:gridCol w:w="1310"/>
        <w:gridCol w:w="708"/>
        <w:gridCol w:w="709"/>
        <w:gridCol w:w="2552"/>
      </w:tblGrid>
      <w:tr w:rsidR="00E31CF1" w:rsidTr="00F569F8">
        <w:trPr>
          <w:trHeight w:val="416"/>
        </w:trPr>
        <w:tc>
          <w:tcPr>
            <w:tcW w:w="817" w:type="dxa"/>
            <w:shd w:val="clear" w:color="auto" w:fill="DDD9C3"/>
          </w:tcPr>
          <w:p w:rsidR="00E31CF1" w:rsidRDefault="00E31CF1" w:rsidP="00F569F8">
            <w:pPr>
              <w:jc w:val="center"/>
              <w:rPr>
                <w:rFonts w:ascii="宋体" w:hAnsi="宋体"/>
                <w:szCs w:val="21"/>
              </w:rPr>
            </w:pPr>
            <w:r>
              <w:rPr>
                <w:rFonts w:ascii="宋体" w:hAnsi="宋体" w:hint="eastAsia"/>
                <w:szCs w:val="21"/>
              </w:rPr>
              <w:t>编号</w:t>
            </w:r>
          </w:p>
        </w:tc>
        <w:tc>
          <w:tcPr>
            <w:tcW w:w="1134" w:type="dxa"/>
            <w:shd w:val="clear" w:color="auto" w:fill="DDD9C3"/>
          </w:tcPr>
          <w:p w:rsidR="00E31CF1" w:rsidRDefault="00E31CF1" w:rsidP="00F569F8">
            <w:pPr>
              <w:jc w:val="center"/>
              <w:rPr>
                <w:rFonts w:ascii="宋体" w:hAnsi="宋体"/>
                <w:szCs w:val="21"/>
              </w:rPr>
            </w:pPr>
            <w:r>
              <w:rPr>
                <w:rFonts w:ascii="宋体" w:hAnsi="宋体" w:hint="eastAsia"/>
                <w:szCs w:val="21"/>
              </w:rPr>
              <w:t>字段名称</w:t>
            </w:r>
          </w:p>
        </w:tc>
        <w:tc>
          <w:tcPr>
            <w:tcW w:w="1242" w:type="dxa"/>
            <w:shd w:val="clear" w:color="auto" w:fill="DDD9C3"/>
          </w:tcPr>
          <w:p w:rsidR="00E31CF1" w:rsidRDefault="00E31CF1" w:rsidP="00F569F8">
            <w:pPr>
              <w:jc w:val="center"/>
              <w:rPr>
                <w:rFonts w:ascii="宋体"/>
                <w:szCs w:val="21"/>
              </w:rPr>
            </w:pPr>
            <w:r>
              <w:rPr>
                <w:rFonts w:ascii="宋体" w:hAnsi="宋体" w:hint="eastAsia"/>
                <w:szCs w:val="21"/>
              </w:rPr>
              <w:t>字段含义</w:t>
            </w:r>
          </w:p>
        </w:tc>
        <w:tc>
          <w:tcPr>
            <w:tcW w:w="1310" w:type="dxa"/>
            <w:shd w:val="clear" w:color="auto" w:fill="DDD9C3"/>
          </w:tcPr>
          <w:p w:rsidR="00E31CF1" w:rsidRDefault="00E31CF1" w:rsidP="00F569F8">
            <w:pPr>
              <w:jc w:val="center"/>
              <w:rPr>
                <w:rFonts w:ascii="宋体" w:hAnsi="宋体"/>
                <w:szCs w:val="21"/>
              </w:rPr>
            </w:pPr>
            <w:r>
              <w:rPr>
                <w:rFonts w:ascii="宋体" w:hAnsi="宋体" w:hint="eastAsia"/>
                <w:szCs w:val="21"/>
              </w:rPr>
              <w:t>字段类型</w:t>
            </w:r>
          </w:p>
        </w:tc>
        <w:tc>
          <w:tcPr>
            <w:tcW w:w="708" w:type="dxa"/>
            <w:shd w:val="clear" w:color="auto" w:fill="DDD9C3"/>
          </w:tcPr>
          <w:p w:rsidR="00E31CF1" w:rsidRDefault="00E31CF1" w:rsidP="00F569F8">
            <w:pPr>
              <w:jc w:val="center"/>
              <w:rPr>
                <w:rFonts w:ascii="宋体"/>
                <w:szCs w:val="21"/>
              </w:rPr>
            </w:pPr>
            <w:r>
              <w:rPr>
                <w:rFonts w:ascii="宋体" w:hAnsi="宋体" w:hint="eastAsia"/>
                <w:szCs w:val="21"/>
              </w:rPr>
              <w:t>必填</w:t>
            </w:r>
          </w:p>
        </w:tc>
        <w:tc>
          <w:tcPr>
            <w:tcW w:w="709" w:type="dxa"/>
            <w:shd w:val="clear" w:color="auto" w:fill="DDD9C3"/>
          </w:tcPr>
          <w:p w:rsidR="00E31CF1" w:rsidRDefault="00E31CF1" w:rsidP="00F569F8">
            <w:pPr>
              <w:jc w:val="center"/>
              <w:rPr>
                <w:rFonts w:ascii="宋体" w:hAnsi="宋体"/>
                <w:szCs w:val="21"/>
              </w:rPr>
            </w:pPr>
            <w:r>
              <w:rPr>
                <w:rFonts w:ascii="宋体" w:hAnsi="宋体" w:hint="eastAsia"/>
                <w:szCs w:val="21"/>
              </w:rPr>
              <w:t>主键</w:t>
            </w:r>
          </w:p>
        </w:tc>
        <w:tc>
          <w:tcPr>
            <w:tcW w:w="2552" w:type="dxa"/>
            <w:shd w:val="clear" w:color="auto" w:fill="DDD9C3"/>
          </w:tcPr>
          <w:p w:rsidR="00E31CF1" w:rsidRDefault="00E31CF1" w:rsidP="00F569F8">
            <w:pPr>
              <w:jc w:val="center"/>
              <w:rPr>
                <w:rFonts w:ascii="宋体" w:hAnsi="宋体"/>
                <w:szCs w:val="21"/>
              </w:rPr>
            </w:pPr>
            <w:r>
              <w:rPr>
                <w:rFonts w:ascii="宋体" w:hAnsi="宋体" w:hint="eastAsia"/>
                <w:szCs w:val="21"/>
              </w:rPr>
              <w:t>说明</w:t>
            </w:r>
          </w:p>
        </w:tc>
      </w:tr>
      <w:tr w:rsidR="00E31CF1" w:rsidTr="00F569F8">
        <w:trPr>
          <w:trHeight w:val="489"/>
        </w:trPr>
        <w:tc>
          <w:tcPr>
            <w:tcW w:w="817" w:type="dxa"/>
          </w:tcPr>
          <w:p w:rsidR="00E31CF1" w:rsidRDefault="00E31CF1" w:rsidP="00F569F8">
            <w:pPr>
              <w:jc w:val="center"/>
              <w:rPr>
                <w:rFonts w:ascii="宋体" w:hAnsi="宋体"/>
                <w:szCs w:val="21"/>
              </w:rPr>
            </w:pPr>
            <w:r>
              <w:rPr>
                <w:rFonts w:ascii="宋体" w:hAnsi="宋体" w:hint="eastAsia"/>
                <w:szCs w:val="21"/>
              </w:rPr>
              <w:t>1</w:t>
            </w:r>
          </w:p>
        </w:tc>
        <w:tc>
          <w:tcPr>
            <w:tcW w:w="1134" w:type="dxa"/>
          </w:tcPr>
          <w:p w:rsidR="00E31CF1" w:rsidRDefault="00E31CF1" w:rsidP="00F569F8">
            <w:pPr>
              <w:jc w:val="center"/>
              <w:rPr>
                <w:rFonts w:ascii="宋体" w:hAnsi="宋体"/>
                <w:szCs w:val="21"/>
              </w:rPr>
            </w:pPr>
            <w:r>
              <w:rPr>
                <w:rFonts w:ascii="宋体" w:hAnsi="宋体" w:hint="eastAsia"/>
                <w:szCs w:val="21"/>
              </w:rPr>
              <w:t>Name</w:t>
            </w:r>
          </w:p>
        </w:tc>
        <w:tc>
          <w:tcPr>
            <w:tcW w:w="1242" w:type="dxa"/>
          </w:tcPr>
          <w:p w:rsidR="00E31CF1" w:rsidRDefault="00E31CF1" w:rsidP="00F569F8">
            <w:pPr>
              <w:jc w:val="center"/>
              <w:rPr>
                <w:rFonts w:ascii="宋体" w:hAnsi="宋体"/>
                <w:szCs w:val="21"/>
              </w:rPr>
            </w:pPr>
            <w:r>
              <w:rPr>
                <w:rFonts w:ascii="宋体" w:hAnsi="宋体" w:hint="eastAsia"/>
                <w:szCs w:val="21"/>
              </w:rPr>
              <w:t>通知标题</w:t>
            </w:r>
          </w:p>
        </w:tc>
        <w:tc>
          <w:tcPr>
            <w:tcW w:w="1310" w:type="dxa"/>
          </w:tcPr>
          <w:p w:rsidR="00E31CF1" w:rsidRDefault="00E31CF1" w:rsidP="00F569F8">
            <w:pPr>
              <w:jc w:val="center"/>
              <w:rPr>
                <w:rFonts w:ascii="宋体" w:hAnsi="宋体"/>
                <w:szCs w:val="21"/>
              </w:rPr>
            </w:pPr>
            <w:r>
              <w:rPr>
                <w:rFonts w:ascii="宋体" w:hAnsi="宋体" w:hint="eastAsia"/>
                <w:szCs w:val="21"/>
              </w:rPr>
              <w:t>Varchar 50</w:t>
            </w:r>
          </w:p>
        </w:tc>
        <w:tc>
          <w:tcPr>
            <w:tcW w:w="708" w:type="dxa"/>
          </w:tcPr>
          <w:p w:rsidR="00E31CF1" w:rsidRDefault="00E31CF1" w:rsidP="00F569F8">
            <w:pPr>
              <w:jc w:val="center"/>
              <w:rPr>
                <w:rFonts w:ascii="宋体" w:hAnsi="宋体"/>
                <w:szCs w:val="21"/>
              </w:rPr>
            </w:pPr>
            <w:r>
              <w:rPr>
                <w:rFonts w:ascii="宋体" w:hAnsi="宋体" w:hint="eastAsia"/>
                <w:szCs w:val="21"/>
              </w:rPr>
              <w:t>是</w:t>
            </w:r>
          </w:p>
        </w:tc>
        <w:tc>
          <w:tcPr>
            <w:tcW w:w="709" w:type="dxa"/>
          </w:tcPr>
          <w:p w:rsidR="00E31CF1" w:rsidRDefault="00E31CF1" w:rsidP="00F569F8">
            <w:pPr>
              <w:jc w:val="center"/>
              <w:rPr>
                <w:rFonts w:ascii="宋体" w:hAnsi="宋体"/>
                <w:szCs w:val="21"/>
              </w:rPr>
            </w:pPr>
            <w:r>
              <w:rPr>
                <w:rFonts w:ascii="宋体" w:hAnsi="宋体" w:hint="eastAsia"/>
                <w:szCs w:val="21"/>
              </w:rPr>
              <w:t>√</w:t>
            </w:r>
          </w:p>
        </w:tc>
        <w:tc>
          <w:tcPr>
            <w:tcW w:w="2552" w:type="dxa"/>
          </w:tcPr>
          <w:p w:rsidR="00E31CF1" w:rsidRDefault="00E31CF1" w:rsidP="00F569F8">
            <w:pPr>
              <w:jc w:val="center"/>
              <w:rPr>
                <w:rFonts w:ascii="宋体" w:hAnsi="宋体"/>
                <w:szCs w:val="21"/>
              </w:rPr>
            </w:pPr>
          </w:p>
        </w:tc>
      </w:tr>
      <w:tr w:rsidR="00E31CF1" w:rsidTr="00F569F8">
        <w:trPr>
          <w:trHeight w:val="489"/>
        </w:trPr>
        <w:tc>
          <w:tcPr>
            <w:tcW w:w="817" w:type="dxa"/>
          </w:tcPr>
          <w:p w:rsidR="00E31CF1" w:rsidRDefault="00E31CF1" w:rsidP="00F569F8">
            <w:pPr>
              <w:jc w:val="center"/>
              <w:rPr>
                <w:rFonts w:ascii="宋体" w:hAnsi="宋体"/>
                <w:szCs w:val="21"/>
              </w:rPr>
            </w:pPr>
            <w:r>
              <w:rPr>
                <w:rFonts w:ascii="宋体" w:hAnsi="宋体" w:hint="eastAsia"/>
                <w:szCs w:val="21"/>
              </w:rPr>
              <w:t>2</w:t>
            </w:r>
          </w:p>
        </w:tc>
        <w:tc>
          <w:tcPr>
            <w:tcW w:w="1134" w:type="dxa"/>
          </w:tcPr>
          <w:p w:rsidR="00E31CF1" w:rsidRDefault="00E31CF1" w:rsidP="00F569F8">
            <w:pPr>
              <w:jc w:val="center"/>
              <w:rPr>
                <w:rFonts w:ascii="宋体" w:hAnsi="宋体"/>
                <w:szCs w:val="21"/>
              </w:rPr>
            </w:pPr>
            <w:r>
              <w:rPr>
                <w:rFonts w:ascii="宋体" w:hAnsi="宋体" w:hint="eastAsia"/>
                <w:szCs w:val="21"/>
              </w:rPr>
              <w:t>Article</w:t>
            </w:r>
          </w:p>
        </w:tc>
        <w:tc>
          <w:tcPr>
            <w:tcW w:w="1242" w:type="dxa"/>
          </w:tcPr>
          <w:p w:rsidR="00E31CF1" w:rsidRDefault="00E31CF1" w:rsidP="00F569F8">
            <w:pPr>
              <w:jc w:val="center"/>
              <w:rPr>
                <w:rFonts w:ascii="宋体"/>
                <w:szCs w:val="21"/>
              </w:rPr>
            </w:pPr>
            <w:r>
              <w:rPr>
                <w:rFonts w:ascii="宋体" w:hAnsi="宋体" w:hint="eastAsia"/>
                <w:szCs w:val="21"/>
              </w:rPr>
              <w:t>通知内容</w:t>
            </w:r>
          </w:p>
        </w:tc>
        <w:tc>
          <w:tcPr>
            <w:tcW w:w="1310" w:type="dxa"/>
          </w:tcPr>
          <w:p w:rsidR="00E31CF1" w:rsidRDefault="00E31CF1" w:rsidP="00F569F8">
            <w:pPr>
              <w:jc w:val="center"/>
              <w:rPr>
                <w:rFonts w:ascii="宋体" w:hAnsi="宋体"/>
                <w:szCs w:val="21"/>
              </w:rPr>
            </w:pPr>
            <w:r>
              <w:rPr>
                <w:rFonts w:ascii="宋体" w:hAnsi="宋体" w:hint="eastAsia"/>
                <w:szCs w:val="21"/>
              </w:rPr>
              <w:t>Varchar 2000</w:t>
            </w:r>
          </w:p>
        </w:tc>
        <w:tc>
          <w:tcPr>
            <w:tcW w:w="708" w:type="dxa"/>
          </w:tcPr>
          <w:p w:rsidR="00E31CF1" w:rsidRDefault="00E31CF1" w:rsidP="00F569F8">
            <w:pPr>
              <w:jc w:val="center"/>
              <w:rPr>
                <w:rFonts w:ascii="宋体"/>
                <w:szCs w:val="21"/>
              </w:rPr>
            </w:pPr>
            <w:r>
              <w:rPr>
                <w:rFonts w:ascii="宋体" w:hAnsi="宋体" w:hint="eastAsia"/>
                <w:szCs w:val="21"/>
              </w:rPr>
              <w:t>是</w:t>
            </w:r>
          </w:p>
        </w:tc>
        <w:tc>
          <w:tcPr>
            <w:tcW w:w="709" w:type="dxa"/>
          </w:tcPr>
          <w:p w:rsidR="00E31CF1" w:rsidRDefault="00E31CF1" w:rsidP="00F569F8">
            <w:pPr>
              <w:jc w:val="center"/>
              <w:rPr>
                <w:rFonts w:ascii="宋体" w:hAnsi="宋体"/>
                <w:szCs w:val="21"/>
              </w:rPr>
            </w:pPr>
          </w:p>
        </w:tc>
        <w:tc>
          <w:tcPr>
            <w:tcW w:w="2552" w:type="dxa"/>
          </w:tcPr>
          <w:p w:rsidR="00E31CF1" w:rsidRDefault="00E31CF1" w:rsidP="00F569F8">
            <w:pPr>
              <w:jc w:val="center"/>
              <w:rPr>
                <w:rFonts w:ascii="宋体" w:hAnsi="宋体"/>
                <w:szCs w:val="21"/>
              </w:rPr>
            </w:pPr>
          </w:p>
        </w:tc>
      </w:tr>
      <w:tr w:rsidR="00E31CF1" w:rsidTr="00F569F8">
        <w:tc>
          <w:tcPr>
            <w:tcW w:w="817" w:type="dxa"/>
          </w:tcPr>
          <w:p w:rsidR="00E31CF1" w:rsidRDefault="00E31CF1" w:rsidP="00F569F8">
            <w:pPr>
              <w:jc w:val="center"/>
              <w:rPr>
                <w:rFonts w:ascii="宋体" w:hAnsi="宋体"/>
                <w:szCs w:val="21"/>
              </w:rPr>
            </w:pPr>
            <w:r>
              <w:rPr>
                <w:rFonts w:ascii="宋体" w:hAnsi="宋体" w:hint="eastAsia"/>
                <w:szCs w:val="21"/>
              </w:rPr>
              <w:t>3</w:t>
            </w:r>
          </w:p>
        </w:tc>
        <w:tc>
          <w:tcPr>
            <w:tcW w:w="1134" w:type="dxa"/>
          </w:tcPr>
          <w:p w:rsidR="00E31CF1" w:rsidRDefault="00E31CF1" w:rsidP="00F569F8">
            <w:pPr>
              <w:jc w:val="center"/>
              <w:rPr>
                <w:rFonts w:ascii="宋体" w:hAnsi="宋体"/>
                <w:szCs w:val="21"/>
              </w:rPr>
            </w:pPr>
            <w:r>
              <w:rPr>
                <w:rFonts w:ascii="宋体" w:hAnsi="宋体" w:hint="eastAsia"/>
                <w:szCs w:val="21"/>
              </w:rPr>
              <w:t>Time</w:t>
            </w:r>
          </w:p>
        </w:tc>
        <w:tc>
          <w:tcPr>
            <w:tcW w:w="1242" w:type="dxa"/>
          </w:tcPr>
          <w:p w:rsidR="00E31CF1" w:rsidRDefault="00E31CF1" w:rsidP="00F569F8">
            <w:pPr>
              <w:jc w:val="center"/>
              <w:rPr>
                <w:rFonts w:ascii="宋体"/>
                <w:szCs w:val="21"/>
              </w:rPr>
            </w:pPr>
            <w:r>
              <w:rPr>
                <w:rFonts w:ascii="宋体" w:hAnsi="宋体" w:hint="eastAsia"/>
                <w:szCs w:val="21"/>
              </w:rPr>
              <w:t>发布时间</w:t>
            </w:r>
          </w:p>
        </w:tc>
        <w:tc>
          <w:tcPr>
            <w:tcW w:w="1310" w:type="dxa"/>
          </w:tcPr>
          <w:p w:rsidR="00E31CF1" w:rsidRDefault="00E31CF1" w:rsidP="00F569F8">
            <w:pPr>
              <w:jc w:val="center"/>
              <w:rPr>
                <w:rFonts w:ascii="宋体" w:hAnsi="宋体"/>
                <w:szCs w:val="21"/>
              </w:rPr>
            </w:pPr>
            <w:r>
              <w:rPr>
                <w:rFonts w:ascii="宋体" w:hAnsi="宋体" w:hint="eastAsia"/>
                <w:szCs w:val="21"/>
              </w:rPr>
              <w:t>Date 20</w:t>
            </w:r>
          </w:p>
        </w:tc>
        <w:tc>
          <w:tcPr>
            <w:tcW w:w="708" w:type="dxa"/>
          </w:tcPr>
          <w:p w:rsidR="00E31CF1" w:rsidRDefault="00E31CF1" w:rsidP="00F569F8">
            <w:pPr>
              <w:jc w:val="center"/>
              <w:rPr>
                <w:rFonts w:ascii="宋体"/>
                <w:szCs w:val="21"/>
              </w:rPr>
            </w:pPr>
            <w:r>
              <w:rPr>
                <w:rFonts w:ascii="宋体" w:hAnsi="宋体" w:hint="eastAsia"/>
                <w:szCs w:val="21"/>
              </w:rPr>
              <w:t>否</w:t>
            </w:r>
          </w:p>
        </w:tc>
        <w:tc>
          <w:tcPr>
            <w:tcW w:w="709" w:type="dxa"/>
          </w:tcPr>
          <w:p w:rsidR="00E31CF1" w:rsidRDefault="00E31CF1" w:rsidP="00F569F8">
            <w:pPr>
              <w:jc w:val="center"/>
              <w:rPr>
                <w:rFonts w:ascii="宋体" w:hAnsi="宋体"/>
                <w:szCs w:val="21"/>
              </w:rPr>
            </w:pPr>
          </w:p>
        </w:tc>
        <w:tc>
          <w:tcPr>
            <w:tcW w:w="2552" w:type="dxa"/>
          </w:tcPr>
          <w:p w:rsidR="00E31CF1" w:rsidRDefault="00E31CF1" w:rsidP="00F569F8">
            <w:pPr>
              <w:jc w:val="center"/>
              <w:rPr>
                <w:rFonts w:ascii="宋体" w:hAnsi="宋体"/>
                <w:szCs w:val="21"/>
              </w:rPr>
            </w:pPr>
          </w:p>
        </w:tc>
      </w:tr>
      <w:tr w:rsidR="00E31CF1" w:rsidTr="00F569F8">
        <w:tc>
          <w:tcPr>
            <w:tcW w:w="817" w:type="dxa"/>
          </w:tcPr>
          <w:p w:rsidR="00E31CF1" w:rsidRDefault="00E31CF1" w:rsidP="00F569F8">
            <w:pPr>
              <w:jc w:val="center"/>
              <w:rPr>
                <w:rFonts w:ascii="宋体" w:hAnsi="宋体"/>
                <w:szCs w:val="21"/>
              </w:rPr>
            </w:pPr>
            <w:r>
              <w:rPr>
                <w:rFonts w:ascii="宋体" w:hAnsi="宋体" w:hint="eastAsia"/>
                <w:szCs w:val="21"/>
              </w:rPr>
              <w:t>4</w:t>
            </w:r>
          </w:p>
        </w:tc>
        <w:tc>
          <w:tcPr>
            <w:tcW w:w="1134" w:type="dxa"/>
          </w:tcPr>
          <w:p w:rsidR="00E31CF1" w:rsidRDefault="00E31CF1" w:rsidP="00F569F8">
            <w:pPr>
              <w:jc w:val="center"/>
              <w:rPr>
                <w:rFonts w:ascii="宋体" w:hAnsi="宋体"/>
                <w:szCs w:val="21"/>
              </w:rPr>
            </w:pPr>
            <w:r>
              <w:rPr>
                <w:rFonts w:ascii="宋体" w:hAnsi="宋体" w:hint="eastAsia"/>
                <w:szCs w:val="21"/>
              </w:rPr>
              <w:t>Unit</w:t>
            </w:r>
          </w:p>
        </w:tc>
        <w:tc>
          <w:tcPr>
            <w:tcW w:w="1242" w:type="dxa"/>
          </w:tcPr>
          <w:p w:rsidR="00E31CF1" w:rsidRDefault="00E31CF1" w:rsidP="00F569F8">
            <w:pPr>
              <w:jc w:val="center"/>
              <w:rPr>
                <w:rFonts w:ascii="宋体"/>
                <w:szCs w:val="21"/>
              </w:rPr>
            </w:pPr>
            <w:r>
              <w:rPr>
                <w:rFonts w:ascii="宋体" w:hAnsi="宋体" w:hint="eastAsia"/>
                <w:szCs w:val="21"/>
              </w:rPr>
              <w:t>发布单位</w:t>
            </w:r>
          </w:p>
        </w:tc>
        <w:tc>
          <w:tcPr>
            <w:tcW w:w="1310" w:type="dxa"/>
          </w:tcPr>
          <w:p w:rsidR="00E31CF1" w:rsidRDefault="00E31CF1" w:rsidP="00F569F8">
            <w:pPr>
              <w:jc w:val="center"/>
              <w:rPr>
                <w:rFonts w:ascii="宋体" w:hAnsi="宋体"/>
                <w:szCs w:val="21"/>
              </w:rPr>
            </w:pPr>
            <w:r>
              <w:rPr>
                <w:rFonts w:ascii="宋体" w:hAnsi="宋体" w:hint="eastAsia"/>
                <w:szCs w:val="21"/>
              </w:rPr>
              <w:t>Varchar 100</w:t>
            </w:r>
          </w:p>
        </w:tc>
        <w:tc>
          <w:tcPr>
            <w:tcW w:w="708" w:type="dxa"/>
          </w:tcPr>
          <w:p w:rsidR="00E31CF1" w:rsidRDefault="00E31CF1" w:rsidP="00F569F8">
            <w:pPr>
              <w:jc w:val="center"/>
              <w:rPr>
                <w:rFonts w:ascii="宋体"/>
                <w:szCs w:val="21"/>
              </w:rPr>
            </w:pPr>
            <w:r>
              <w:rPr>
                <w:rFonts w:ascii="宋体" w:hAnsi="宋体" w:hint="eastAsia"/>
                <w:szCs w:val="21"/>
              </w:rPr>
              <w:t>否</w:t>
            </w:r>
          </w:p>
        </w:tc>
        <w:tc>
          <w:tcPr>
            <w:tcW w:w="709" w:type="dxa"/>
          </w:tcPr>
          <w:p w:rsidR="00E31CF1" w:rsidRDefault="00E31CF1" w:rsidP="00F569F8">
            <w:pPr>
              <w:jc w:val="center"/>
              <w:rPr>
                <w:rFonts w:ascii="宋体" w:hAnsi="宋体"/>
                <w:szCs w:val="21"/>
              </w:rPr>
            </w:pPr>
          </w:p>
        </w:tc>
        <w:tc>
          <w:tcPr>
            <w:tcW w:w="2552" w:type="dxa"/>
          </w:tcPr>
          <w:p w:rsidR="00E31CF1" w:rsidRDefault="00E31CF1" w:rsidP="00F569F8">
            <w:pPr>
              <w:jc w:val="center"/>
              <w:rPr>
                <w:rFonts w:ascii="宋体" w:hAnsi="宋体"/>
                <w:szCs w:val="21"/>
              </w:rPr>
            </w:pPr>
          </w:p>
        </w:tc>
      </w:tr>
    </w:tbl>
    <w:p w:rsidR="006D1C7E" w:rsidRDefault="006D1C7E" w:rsidP="006D1C7E">
      <w:pPr>
        <w:spacing w:line="360" w:lineRule="auto"/>
        <w:rPr>
          <w:rFonts w:ascii="宋体" w:hAnsi="宋体"/>
          <w:sz w:val="24"/>
          <w:szCs w:val="28"/>
        </w:rPr>
      </w:pPr>
    </w:p>
    <w:p w:rsidR="006D1C7E" w:rsidRPr="00E375A3" w:rsidRDefault="00E375A3" w:rsidP="00E375A3">
      <w:pPr>
        <w:jc w:val="left"/>
        <w:rPr>
          <w:b/>
          <w:sz w:val="32"/>
          <w:szCs w:val="32"/>
        </w:rPr>
      </w:pPr>
      <w:r w:rsidRPr="00E375A3">
        <w:rPr>
          <w:rFonts w:hint="eastAsia"/>
          <w:b/>
          <w:sz w:val="32"/>
          <w:szCs w:val="32"/>
        </w:rPr>
        <w:t>五、</w:t>
      </w:r>
      <w:r w:rsidR="006D1C7E" w:rsidRPr="00E375A3">
        <w:rPr>
          <w:rFonts w:hint="eastAsia"/>
          <w:b/>
          <w:sz w:val="32"/>
          <w:szCs w:val="32"/>
        </w:rPr>
        <w:t>性能</w:t>
      </w:r>
      <w:r>
        <w:rPr>
          <w:rFonts w:hint="eastAsia"/>
          <w:b/>
          <w:sz w:val="32"/>
          <w:szCs w:val="32"/>
        </w:rPr>
        <w:t>需求</w:t>
      </w:r>
    </w:p>
    <w:p w:rsidR="008A4938" w:rsidRDefault="00E375A3" w:rsidP="00E375A3">
      <w:pPr>
        <w:rPr>
          <w:b/>
          <w:sz w:val="24"/>
        </w:rPr>
      </w:pPr>
      <w:r w:rsidRPr="00E375A3">
        <w:rPr>
          <w:rFonts w:hint="eastAsia"/>
          <w:b/>
          <w:sz w:val="24"/>
        </w:rPr>
        <w:t>5.1</w:t>
      </w:r>
      <w:r w:rsidR="006D1C7E" w:rsidRPr="00E375A3">
        <w:rPr>
          <w:rFonts w:hint="eastAsia"/>
          <w:b/>
          <w:sz w:val="24"/>
        </w:rPr>
        <w:t>硬件需求</w:t>
      </w:r>
    </w:p>
    <w:p w:rsidR="006D1C7E" w:rsidRDefault="006D1C7E" w:rsidP="00E375A3">
      <w:pPr>
        <w:ind w:firstLine="420"/>
      </w:pPr>
      <w:r>
        <w:rPr>
          <w:rFonts w:hint="eastAsia"/>
        </w:rPr>
        <w:t>移动终端硬件需具有高的可靠性、可用性和安全性。</w:t>
      </w:r>
      <w:r w:rsidR="00BD18CC">
        <w:rPr>
          <w:rFonts w:hint="eastAsia"/>
        </w:rPr>
        <w:t>运行该系统所需的硬件设备如下：</w:t>
      </w:r>
    </w:p>
    <w:p w:rsidR="00BD18CC" w:rsidRDefault="00BD18CC" w:rsidP="00E375A3">
      <w:pPr>
        <w:ind w:firstLine="420"/>
      </w:pPr>
      <w:r>
        <w:rPr>
          <w:rFonts w:hint="eastAsia"/>
        </w:rPr>
        <w:t xml:space="preserve">5.1.1 </w:t>
      </w:r>
      <w:r>
        <w:rPr>
          <w:rFonts w:hint="eastAsia"/>
        </w:rPr>
        <w:t>处理器及内存容量：处理机主频不少于</w:t>
      </w:r>
      <w:r>
        <w:rPr>
          <w:rFonts w:hint="eastAsia"/>
        </w:rPr>
        <w:t>1.5G</w:t>
      </w:r>
      <w:r>
        <w:rPr>
          <w:rFonts w:hint="eastAsia"/>
        </w:rPr>
        <w:t>，内存容量不低于</w:t>
      </w:r>
      <w:r>
        <w:rPr>
          <w:rFonts w:hint="eastAsia"/>
        </w:rPr>
        <w:t>256MB</w:t>
      </w:r>
      <w:r w:rsidR="00845A2D">
        <w:rPr>
          <w:rFonts w:hint="eastAsia"/>
        </w:rPr>
        <w:t>。</w:t>
      </w:r>
    </w:p>
    <w:p w:rsidR="00845A2D" w:rsidRDefault="00845A2D" w:rsidP="00E375A3">
      <w:pPr>
        <w:ind w:firstLine="420"/>
      </w:pPr>
      <w:r>
        <w:rPr>
          <w:rFonts w:hint="eastAsia"/>
        </w:rPr>
        <w:t xml:space="preserve">5.1.2 </w:t>
      </w:r>
      <w:r>
        <w:rPr>
          <w:rFonts w:hint="eastAsia"/>
        </w:rPr>
        <w:t>外存容量不少于</w:t>
      </w:r>
      <w:r>
        <w:rPr>
          <w:rFonts w:hint="eastAsia"/>
        </w:rPr>
        <w:t>20GB</w:t>
      </w:r>
      <w:r>
        <w:rPr>
          <w:rFonts w:hint="eastAsia"/>
        </w:rPr>
        <w:t>，可联机操作也可脱机操作。</w:t>
      </w:r>
    </w:p>
    <w:p w:rsidR="00845A2D" w:rsidRDefault="00845A2D" w:rsidP="00E375A3">
      <w:pPr>
        <w:ind w:firstLine="420"/>
      </w:pPr>
      <w:r>
        <w:rPr>
          <w:rFonts w:hint="eastAsia"/>
        </w:rPr>
        <w:t xml:space="preserve">5.1.3 </w:t>
      </w:r>
      <w:r>
        <w:rPr>
          <w:rFonts w:hint="eastAsia"/>
        </w:rPr>
        <w:t>输入及输出设备的型号和数量：显示器、鼠标、键盘等若干</w:t>
      </w:r>
    </w:p>
    <w:p w:rsidR="00845A2D" w:rsidRDefault="00845A2D" w:rsidP="00E375A3">
      <w:pPr>
        <w:ind w:firstLine="420"/>
      </w:pPr>
      <w:r>
        <w:rPr>
          <w:rFonts w:hint="eastAsia"/>
        </w:rPr>
        <w:t xml:space="preserve">5.1.4 </w:t>
      </w:r>
      <w:r>
        <w:rPr>
          <w:rFonts w:hint="eastAsia"/>
        </w:rPr>
        <w:t>数据通信设备的型号和数量：路由器一个</w:t>
      </w:r>
    </w:p>
    <w:p w:rsidR="00845A2D" w:rsidRPr="00425A41" w:rsidRDefault="00845A2D" w:rsidP="00E375A3">
      <w:pPr>
        <w:ind w:firstLine="420"/>
      </w:pPr>
      <w:r>
        <w:rPr>
          <w:rFonts w:hint="eastAsia"/>
        </w:rPr>
        <w:t xml:space="preserve">5.1.5 </w:t>
      </w:r>
      <w:r>
        <w:rPr>
          <w:rFonts w:hint="eastAsia"/>
        </w:rPr>
        <w:t>功能键及其他专用硬件：无专用硬件</w:t>
      </w:r>
    </w:p>
    <w:p w:rsidR="00845A2D" w:rsidRDefault="00845A2D" w:rsidP="006D1C7E">
      <w:pPr>
        <w:rPr>
          <w:b/>
          <w:sz w:val="24"/>
        </w:rPr>
      </w:pPr>
    </w:p>
    <w:p w:rsidR="00E375A3" w:rsidRDefault="008A4938" w:rsidP="006D1C7E">
      <w:pPr>
        <w:rPr>
          <w:b/>
          <w:sz w:val="24"/>
        </w:rPr>
      </w:pPr>
      <w:r>
        <w:rPr>
          <w:rFonts w:hint="eastAsia"/>
          <w:b/>
          <w:sz w:val="24"/>
        </w:rPr>
        <w:t xml:space="preserve">5.2 </w:t>
      </w:r>
      <w:r>
        <w:rPr>
          <w:rFonts w:hint="eastAsia"/>
          <w:b/>
          <w:sz w:val="24"/>
        </w:rPr>
        <w:t>用户接口</w:t>
      </w:r>
    </w:p>
    <w:p w:rsidR="008A4938" w:rsidRDefault="008A4938" w:rsidP="006D1C7E">
      <w:pPr>
        <w:rPr>
          <w:szCs w:val="21"/>
        </w:rPr>
      </w:pPr>
      <w:r>
        <w:rPr>
          <w:rFonts w:hint="eastAsia"/>
          <w:b/>
          <w:sz w:val="24"/>
        </w:rPr>
        <w:tab/>
      </w:r>
      <w:r w:rsidRPr="008A4938">
        <w:rPr>
          <w:rFonts w:hint="eastAsia"/>
          <w:szCs w:val="21"/>
        </w:rPr>
        <w:t>系统样式尽量简洁明了，对每种操作系统，软件</w:t>
      </w:r>
      <w:proofErr w:type="gramStart"/>
      <w:r w:rsidRPr="008A4938">
        <w:rPr>
          <w:rFonts w:hint="eastAsia"/>
          <w:szCs w:val="21"/>
        </w:rPr>
        <w:t>需支持</w:t>
      </w:r>
      <w:proofErr w:type="gramEnd"/>
      <w:r w:rsidRPr="008A4938">
        <w:rPr>
          <w:rFonts w:hint="eastAsia"/>
          <w:szCs w:val="21"/>
        </w:rPr>
        <w:t>基本的最大化最小化，在系统的</w:t>
      </w:r>
      <w:r w:rsidRPr="008A4938">
        <w:rPr>
          <w:rFonts w:hint="eastAsia"/>
          <w:szCs w:val="21"/>
        </w:rPr>
        <w:lastRenderedPageBreak/>
        <w:t>上方设置导航栏，包括主页、填报信息、备案等选项，以便快捷使用系统；</w:t>
      </w:r>
      <w:r w:rsidR="00845A2D">
        <w:rPr>
          <w:rFonts w:hint="eastAsia"/>
          <w:szCs w:val="21"/>
        </w:rPr>
        <w:t>用表格的方式方便用户浏览和填报；</w:t>
      </w:r>
      <w:r w:rsidRPr="008A4938">
        <w:rPr>
          <w:rFonts w:hint="eastAsia"/>
          <w:szCs w:val="21"/>
        </w:rPr>
        <w:t>用户填报信息点击提交时，若信息填写不符合数据字典中的规范，则提示填写有误并指示错误的位置。</w:t>
      </w:r>
    </w:p>
    <w:p w:rsidR="00845A2D" w:rsidRDefault="00845A2D" w:rsidP="006D1C7E">
      <w:pPr>
        <w:rPr>
          <w:szCs w:val="21"/>
        </w:rPr>
      </w:pPr>
    </w:p>
    <w:p w:rsidR="00845A2D" w:rsidRPr="00845A2D" w:rsidRDefault="00845A2D" w:rsidP="006D1C7E">
      <w:pPr>
        <w:rPr>
          <w:b/>
          <w:sz w:val="24"/>
        </w:rPr>
      </w:pPr>
      <w:r w:rsidRPr="00845A2D">
        <w:rPr>
          <w:rFonts w:hint="eastAsia"/>
          <w:b/>
          <w:sz w:val="24"/>
        </w:rPr>
        <w:t xml:space="preserve">5.3 </w:t>
      </w:r>
      <w:r w:rsidRPr="00845A2D">
        <w:rPr>
          <w:rFonts w:hint="eastAsia"/>
          <w:b/>
          <w:sz w:val="24"/>
        </w:rPr>
        <w:t>硬件接口</w:t>
      </w:r>
    </w:p>
    <w:p w:rsidR="008A4938" w:rsidRDefault="00845A2D" w:rsidP="006D1C7E">
      <w:pPr>
        <w:rPr>
          <w:szCs w:val="21"/>
        </w:rPr>
      </w:pPr>
      <w:r>
        <w:rPr>
          <w:rFonts w:hint="eastAsia"/>
          <w:szCs w:val="21"/>
        </w:rPr>
        <w:tab/>
      </w:r>
      <w:r>
        <w:rPr>
          <w:rFonts w:hint="eastAsia"/>
          <w:szCs w:val="21"/>
        </w:rPr>
        <w:t>采用</w:t>
      </w:r>
      <w:r>
        <w:rPr>
          <w:rFonts w:hint="eastAsia"/>
          <w:szCs w:val="21"/>
        </w:rPr>
        <w:t>USB</w:t>
      </w:r>
      <w:r>
        <w:rPr>
          <w:rFonts w:hint="eastAsia"/>
          <w:szCs w:val="21"/>
        </w:rPr>
        <w:t>接口方式与外部设备相连接</w:t>
      </w:r>
    </w:p>
    <w:p w:rsidR="00845A2D" w:rsidRPr="00845A2D" w:rsidRDefault="00845A2D" w:rsidP="006D1C7E">
      <w:pPr>
        <w:rPr>
          <w:b/>
          <w:sz w:val="24"/>
        </w:rPr>
      </w:pPr>
    </w:p>
    <w:p w:rsidR="008A4938" w:rsidRPr="00845A2D" w:rsidRDefault="00845A2D" w:rsidP="006D1C7E">
      <w:pPr>
        <w:rPr>
          <w:b/>
          <w:sz w:val="24"/>
        </w:rPr>
      </w:pPr>
      <w:r w:rsidRPr="00845A2D">
        <w:rPr>
          <w:rFonts w:hint="eastAsia"/>
          <w:b/>
          <w:sz w:val="24"/>
        </w:rPr>
        <w:t>5.4</w:t>
      </w:r>
      <w:r w:rsidR="008A4938" w:rsidRPr="00845A2D">
        <w:rPr>
          <w:rFonts w:hint="eastAsia"/>
          <w:b/>
          <w:sz w:val="24"/>
        </w:rPr>
        <w:t xml:space="preserve"> </w:t>
      </w:r>
      <w:r w:rsidR="008A4938" w:rsidRPr="00845A2D">
        <w:rPr>
          <w:rFonts w:hint="eastAsia"/>
          <w:b/>
          <w:sz w:val="24"/>
        </w:rPr>
        <w:t>软件接口</w:t>
      </w:r>
    </w:p>
    <w:p w:rsidR="00BE1681" w:rsidRPr="00BE1681" w:rsidRDefault="00BE1681" w:rsidP="00BE1681">
      <w:pPr>
        <w:ind w:firstLine="420"/>
      </w:pPr>
      <w:r>
        <w:rPr>
          <w:rFonts w:hint="eastAsia"/>
          <w:szCs w:val="21"/>
        </w:rPr>
        <w:t>本系统使用</w:t>
      </w:r>
      <w:r>
        <w:rPr>
          <w:rFonts w:hint="eastAsia"/>
        </w:rPr>
        <w:t xml:space="preserve">Microsoft SQL </w:t>
      </w:r>
      <w:r>
        <w:t>Server</w:t>
      </w:r>
      <w:r>
        <w:rPr>
          <w:rFonts w:hint="eastAsia"/>
        </w:rPr>
        <w:t xml:space="preserve"> 2000</w:t>
      </w:r>
      <w:r>
        <w:rPr>
          <w:rFonts w:hint="eastAsia"/>
        </w:rPr>
        <w:t>进行数据存储，</w:t>
      </w:r>
      <w:r>
        <w:rPr>
          <w:rFonts w:hint="eastAsia"/>
        </w:rPr>
        <w:t>SQL Server</w:t>
      </w:r>
      <w:r>
        <w:rPr>
          <w:rFonts w:hint="eastAsia"/>
        </w:rPr>
        <w:t>是一款由</w:t>
      </w:r>
      <w:r>
        <w:rPr>
          <w:rFonts w:hint="eastAsia"/>
        </w:rPr>
        <w:t>Microsoft</w:t>
      </w:r>
      <w:r>
        <w:rPr>
          <w:rFonts w:hint="eastAsia"/>
        </w:rPr>
        <w:t>公司所开发的数据库管理系统，本系统中用于存放企业的备案信息和每个调查期的人员信息。</w:t>
      </w:r>
    </w:p>
    <w:p w:rsidR="008A4938" w:rsidRDefault="008A4938" w:rsidP="006D1C7E">
      <w:pPr>
        <w:rPr>
          <w:b/>
          <w:sz w:val="24"/>
        </w:rPr>
      </w:pPr>
    </w:p>
    <w:p w:rsidR="008A4938" w:rsidRDefault="00845A2D" w:rsidP="006D1C7E">
      <w:pPr>
        <w:rPr>
          <w:b/>
          <w:sz w:val="24"/>
        </w:rPr>
      </w:pPr>
      <w:r>
        <w:rPr>
          <w:rFonts w:hint="eastAsia"/>
          <w:b/>
          <w:sz w:val="24"/>
        </w:rPr>
        <w:t>5.5</w:t>
      </w:r>
      <w:r w:rsidR="008A4938">
        <w:rPr>
          <w:rFonts w:hint="eastAsia"/>
          <w:b/>
          <w:sz w:val="24"/>
        </w:rPr>
        <w:t xml:space="preserve"> </w:t>
      </w:r>
      <w:r w:rsidR="008A4938">
        <w:rPr>
          <w:rFonts w:hint="eastAsia"/>
          <w:b/>
          <w:sz w:val="24"/>
        </w:rPr>
        <w:t>数据接口</w:t>
      </w:r>
    </w:p>
    <w:p w:rsidR="008A4938" w:rsidRPr="008A4938" w:rsidRDefault="008A4938" w:rsidP="00845A2D">
      <w:pPr>
        <w:ind w:firstLine="420"/>
        <w:rPr>
          <w:b/>
          <w:sz w:val="24"/>
        </w:rPr>
      </w:pPr>
      <w:r w:rsidRPr="00845A2D">
        <w:rPr>
          <w:rFonts w:hint="eastAsia"/>
        </w:rPr>
        <w:t>本系统应实现与国家失业监测系统的数据交换。</w:t>
      </w:r>
    </w:p>
    <w:p w:rsidR="008A4938" w:rsidRPr="00845A2D" w:rsidRDefault="008A4938" w:rsidP="006D1C7E">
      <w:pPr>
        <w:rPr>
          <w:b/>
          <w:sz w:val="24"/>
        </w:rPr>
      </w:pPr>
    </w:p>
    <w:p w:rsidR="00AA6D9D" w:rsidRDefault="00845A2D" w:rsidP="00AA6D9D">
      <w:pPr>
        <w:rPr>
          <w:b/>
          <w:sz w:val="24"/>
        </w:rPr>
      </w:pPr>
      <w:r>
        <w:rPr>
          <w:rFonts w:hint="eastAsia"/>
          <w:b/>
          <w:sz w:val="24"/>
        </w:rPr>
        <w:t>5.6</w:t>
      </w:r>
      <w:r>
        <w:rPr>
          <w:rFonts w:hint="eastAsia"/>
          <w:b/>
          <w:sz w:val="24"/>
        </w:rPr>
        <w:t>通信接口</w:t>
      </w:r>
    </w:p>
    <w:p w:rsidR="00845A2D" w:rsidRDefault="00845A2D" w:rsidP="00845A2D">
      <w:pPr>
        <w:ind w:firstLine="420"/>
        <w:rPr>
          <w:b/>
          <w:sz w:val="24"/>
        </w:rPr>
      </w:pPr>
      <w:r w:rsidRPr="00845A2D">
        <w:rPr>
          <w:rFonts w:hint="eastAsia"/>
        </w:rPr>
        <w:t>与各种网络协议不冲突</w:t>
      </w:r>
    </w:p>
    <w:p w:rsidR="00845A2D" w:rsidRDefault="00845A2D" w:rsidP="00AA6D9D"/>
    <w:p w:rsidR="00AA6D9D" w:rsidRPr="00845A2D" w:rsidRDefault="00AA6D9D" w:rsidP="00AA6D9D">
      <w:pPr>
        <w:rPr>
          <w:b/>
          <w:sz w:val="32"/>
          <w:szCs w:val="32"/>
        </w:rPr>
      </w:pPr>
      <w:r w:rsidRPr="00845A2D">
        <w:rPr>
          <w:rFonts w:hint="eastAsia"/>
          <w:b/>
          <w:sz w:val="32"/>
          <w:szCs w:val="32"/>
        </w:rPr>
        <w:t>六、软件质量特性</w:t>
      </w:r>
    </w:p>
    <w:p w:rsidR="00BE1681" w:rsidRDefault="00BD18CC" w:rsidP="006D1C7E">
      <w:pPr>
        <w:rPr>
          <w:b/>
          <w:sz w:val="24"/>
        </w:rPr>
      </w:pPr>
      <w:r>
        <w:rPr>
          <w:rFonts w:hint="eastAsia"/>
          <w:b/>
          <w:sz w:val="24"/>
        </w:rPr>
        <w:t xml:space="preserve">6.1 </w:t>
      </w:r>
      <w:r>
        <w:rPr>
          <w:rFonts w:hint="eastAsia"/>
          <w:b/>
          <w:sz w:val="24"/>
        </w:rPr>
        <w:t>时间特性要求</w:t>
      </w:r>
    </w:p>
    <w:p w:rsidR="00BD18CC" w:rsidRDefault="00BD18CC" w:rsidP="006D1C7E">
      <w:pPr>
        <w:rPr>
          <w:b/>
          <w:sz w:val="24"/>
        </w:rPr>
      </w:pPr>
      <w:r>
        <w:rPr>
          <w:rFonts w:hint="eastAsia"/>
          <w:b/>
          <w:sz w:val="24"/>
        </w:rPr>
        <w:tab/>
        <w:t xml:space="preserve">6.1.1 </w:t>
      </w:r>
      <w:r>
        <w:rPr>
          <w:rFonts w:hint="eastAsia"/>
          <w:b/>
          <w:sz w:val="24"/>
        </w:rPr>
        <w:t>响应时间：</w:t>
      </w:r>
      <w:r w:rsidRPr="00845A2D">
        <w:rPr>
          <w:rFonts w:hint="eastAsia"/>
        </w:rPr>
        <w:t>不得大于</w:t>
      </w:r>
      <w:r w:rsidRPr="00845A2D">
        <w:rPr>
          <w:rFonts w:hint="eastAsia"/>
        </w:rPr>
        <w:t>3</w:t>
      </w:r>
      <w:r w:rsidRPr="00845A2D">
        <w:rPr>
          <w:rFonts w:hint="eastAsia"/>
        </w:rPr>
        <w:t>秒</w:t>
      </w:r>
    </w:p>
    <w:p w:rsidR="00BD18CC" w:rsidRDefault="00BD18CC" w:rsidP="006D1C7E">
      <w:pPr>
        <w:rPr>
          <w:b/>
          <w:sz w:val="24"/>
        </w:rPr>
      </w:pPr>
      <w:r>
        <w:rPr>
          <w:rFonts w:hint="eastAsia"/>
          <w:b/>
          <w:sz w:val="24"/>
        </w:rPr>
        <w:tab/>
        <w:t xml:space="preserve">6.1.2 </w:t>
      </w:r>
      <w:r>
        <w:rPr>
          <w:rFonts w:hint="eastAsia"/>
          <w:b/>
          <w:sz w:val="24"/>
        </w:rPr>
        <w:t>更新处理时间：</w:t>
      </w:r>
      <w:r w:rsidRPr="00845A2D">
        <w:rPr>
          <w:rFonts w:hint="eastAsia"/>
        </w:rPr>
        <w:t>不得大于</w:t>
      </w:r>
      <w:r w:rsidRPr="00845A2D">
        <w:rPr>
          <w:rFonts w:hint="eastAsia"/>
        </w:rPr>
        <w:t>5</w:t>
      </w:r>
      <w:r w:rsidRPr="00845A2D">
        <w:rPr>
          <w:rFonts w:hint="eastAsia"/>
        </w:rPr>
        <w:t>秒</w:t>
      </w:r>
    </w:p>
    <w:p w:rsidR="00BD18CC" w:rsidRDefault="00BD18CC" w:rsidP="006D1C7E">
      <w:pPr>
        <w:rPr>
          <w:b/>
          <w:sz w:val="24"/>
        </w:rPr>
      </w:pPr>
      <w:r>
        <w:rPr>
          <w:rFonts w:hint="eastAsia"/>
          <w:b/>
          <w:sz w:val="24"/>
        </w:rPr>
        <w:tab/>
        <w:t xml:space="preserve">6.1.3 </w:t>
      </w:r>
      <w:r>
        <w:rPr>
          <w:rFonts w:hint="eastAsia"/>
          <w:b/>
          <w:sz w:val="24"/>
        </w:rPr>
        <w:t>数据的转换和传送时间：</w:t>
      </w:r>
      <w:r w:rsidRPr="00845A2D">
        <w:rPr>
          <w:rFonts w:hint="eastAsia"/>
        </w:rPr>
        <w:t>不得多于</w:t>
      </w:r>
      <w:r w:rsidRPr="00845A2D">
        <w:rPr>
          <w:rFonts w:hint="eastAsia"/>
        </w:rPr>
        <w:t>5</w:t>
      </w:r>
      <w:r w:rsidRPr="00845A2D">
        <w:rPr>
          <w:rFonts w:hint="eastAsia"/>
        </w:rPr>
        <w:t>秒</w:t>
      </w:r>
    </w:p>
    <w:p w:rsidR="00BD18CC" w:rsidRDefault="00BD18CC" w:rsidP="006D1C7E">
      <w:pPr>
        <w:rPr>
          <w:b/>
          <w:sz w:val="24"/>
        </w:rPr>
      </w:pPr>
    </w:p>
    <w:p w:rsidR="00BD18CC" w:rsidRDefault="00BD18CC" w:rsidP="006D1C7E">
      <w:pPr>
        <w:rPr>
          <w:b/>
          <w:sz w:val="24"/>
        </w:rPr>
      </w:pPr>
      <w:r>
        <w:rPr>
          <w:rFonts w:hint="eastAsia"/>
          <w:b/>
          <w:sz w:val="24"/>
        </w:rPr>
        <w:t xml:space="preserve">6.2 </w:t>
      </w:r>
      <w:r>
        <w:rPr>
          <w:rFonts w:hint="eastAsia"/>
          <w:b/>
          <w:sz w:val="24"/>
        </w:rPr>
        <w:t>灵活性</w:t>
      </w:r>
    </w:p>
    <w:p w:rsidR="00BD18CC" w:rsidRDefault="00BD18CC" w:rsidP="006D1C7E">
      <w:pPr>
        <w:rPr>
          <w:b/>
          <w:sz w:val="24"/>
        </w:rPr>
      </w:pPr>
      <w:r>
        <w:rPr>
          <w:rFonts w:hint="eastAsia"/>
          <w:b/>
          <w:sz w:val="24"/>
        </w:rPr>
        <w:tab/>
        <w:t xml:space="preserve">6.2.1 </w:t>
      </w:r>
      <w:r>
        <w:rPr>
          <w:rFonts w:hint="eastAsia"/>
          <w:b/>
          <w:sz w:val="24"/>
        </w:rPr>
        <w:t>操作方式：</w:t>
      </w:r>
      <w:r w:rsidRPr="00845A2D">
        <w:rPr>
          <w:rFonts w:hint="eastAsia"/>
        </w:rPr>
        <w:t>可通过鼠标或键盘回车键点击“确认”键</w:t>
      </w:r>
    </w:p>
    <w:p w:rsidR="00AA6D9D" w:rsidRDefault="00BD18CC" w:rsidP="006D1C7E">
      <w:pPr>
        <w:rPr>
          <w:b/>
          <w:sz w:val="24"/>
        </w:rPr>
      </w:pPr>
      <w:r>
        <w:rPr>
          <w:rFonts w:hint="eastAsia"/>
          <w:b/>
          <w:sz w:val="24"/>
        </w:rPr>
        <w:tab/>
        <w:t xml:space="preserve">6.2.2 </w:t>
      </w:r>
      <w:r>
        <w:rPr>
          <w:rFonts w:hint="eastAsia"/>
          <w:b/>
          <w:sz w:val="24"/>
        </w:rPr>
        <w:t>同其他软件的接口：</w:t>
      </w:r>
      <w:r w:rsidRPr="00845A2D">
        <w:rPr>
          <w:rFonts w:hint="eastAsia"/>
        </w:rPr>
        <w:t>提供多种接口</w:t>
      </w:r>
    </w:p>
    <w:p w:rsidR="00BD18CC" w:rsidRPr="00845A2D" w:rsidRDefault="00BD18CC" w:rsidP="006D1C7E">
      <w:r>
        <w:rPr>
          <w:rFonts w:hint="eastAsia"/>
          <w:b/>
          <w:sz w:val="24"/>
        </w:rPr>
        <w:tab/>
        <w:t>6.2.3:</w:t>
      </w:r>
      <w:r>
        <w:rPr>
          <w:rFonts w:hint="eastAsia"/>
          <w:b/>
          <w:sz w:val="24"/>
        </w:rPr>
        <w:t>计划的变化或改进：</w:t>
      </w:r>
      <w:r w:rsidRPr="00845A2D">
        <w:rPr>
          <w:rFonts w:hint="eastAsia"/>
        </w:rPr>
        <w:t>对开发进度可适当提前</w:t>
      </w:r>
    </w:p>
    <w:p w:rsidR="00BD18CC" w:rsidRDefault="00BD18CC" w:rsidP="006D1C7E">
      <w:pPr>
        <w:rPr>
          <w:b/>
          <w:sz w:val="24"/>
        </w:rPr>
      </w:pPr>
    </w:p>
    <w:p w:rsidR="00BD18CC" w:rsidRDefault="00BD18CC" w:rsidP="006D1C7E">
      <w:pPr>
        <w:rPr>
          <w:b/>
          <w:sz w:val="24"/>
        </w:rPr>
      </w:pPr>
      <w:r>
        <w:rPr>
          <w:rFonts w:hint="eastAsia"/>
          <w:b/>
          <w:sz w:val="24"/>
        </w:rPr>
        <w:t xml:space="preserve">6.3 </w:t>
      </w:r>
      <w:r>
        <w:rPr>
          <w:rFonts w:hint="eastAsia"/>
          <w:b/>
          <w:sz w:val="24"/>
        </w:rPr>
        <w:t>安全性</w:t>
      </w:r>
    </w:p>
    <w:p w:rsidR="00BD18CC" w:rsidRPr="00845A2D" w:rsidRDefault="00BD18CC" w:rsidP="00BD18CC">
      <w:pPr>
        <w:ind w:firstLine="420"/>
      </w:pPr>
      <w:r w:rsidRPr="00845A2D">
        <w:rPr>
          <w:rFonts w:hint="eastAsia"/>
        </w:rPr>
        <w:t>该</w:t>
      </w:r>
      <w:proofErr w:type="gramStart"/>
      <w:r w:rsidRPr="00845A2D">
        <w:rPr>
          <w:rFonts w:hint="eastAsia"/>
        </w:rPr>
        <w:t>系统需能有效</w:t>
      </w:r>
      <w:proofErr w:type="gramEnd"/>
      <w:r w:rsidRPr="00845A2D">
        <w:rPr>
          <w:rFonts w:hint="eastAsia"/>
        </w:rPr>
        <w:t>地防止病毒入侵及</w:t>
      </w:r>
      <w:r w:rsidRPr="00845A2D">
        <w:rPr>
          <w:rFonts w:hint="eastAsia"/>
        </w:rPr>
        <w:t>SQL</w:t>
      </w:r>
      <w:r w:rsidRPr="00845A2D">
        <w:rPr>
          <w:rFonts w:hint="eastAsia"/>
        </w:rPr>
        <w:t>注入攻击，并可以在满足硬件需求的条件下稳定的运行，不会出现崩溃或者数据丢失的情况。</w:t>
      </w:r>
    </w:p>
    <w:p w:rsidR="00AA6D9D" w:rsidRPr="00BD18CC" w:rsidRDefault="00AA6D9D" w:rsidP="006D1C7E">
      <w:pPr>
        <w:rPr>
          <w:b/>
          <w:sz w:val="24"/>
        </w:rPr>
      </w:pPr>
    </w:p>
    <w:p w:rsidR="00AA6D9D" w:rsidRDefault="00BD18CC" w:rsidP="006D1C7E">
      <w:pPr>
        <w:rPr>
          <w:b/>
          <w:sz w:val="24"/>
        </w:rPr>
      </w:pPr>
      <w:r>
        <w:rPr>
          <w:rFonts w:hint="eastAsia"/>
          <w:b/>
          <w:sz w:val="24"/>
        </w:rPr>
        <w:t xml:space="preserve">6.4 </w:t>
      </w:r>
      <w:r>
        <w:rPr>
          <w:rFonts w:hint="eastAsia"/>
          <w:b/>
          <w:sz w:val="24"/>
        </w:rPr>
        <w:t>可维护性</w:t>
      </w:r>
    </w:p>
    <w:p w:rsidR="00BD18CC" w:rsidRPr="00845A2D" w:rsidRDefault="00BD18CC" w:rsidP="00845A2D">
      <w:pPr>
        <w:ind w:firstLine="420"/>
      </w:pPr>
      <w:r w:rsidRPr="00845A2D">
        <w:rPr>
          <w:rFonts w:hint="eastAsia"/>
        </w:rPr>
        <w:t>该系统可随时随着用户需求的变化而快速更新，以满足用户不断增长的需求。</w:t>
      </w:r>
    </w:p>
    <w:p w:rsidR="00AA6D9D" w:rsidRDefault="00AA6D9D" w:rsidP="006D1C7E">
      <w:pPr>
        <w:rPr>
          <w:b/>
          <w:sz w:val="24"/>
        </w:rPr>
      </w:pPr>
    </w:p>
    <w:p w:rsidR="00BD18CC" w:rsidRDefault="00BD18CC" w:rsidP="006D1C7E">
      <w:pPr>
        <w:rPr>
          <w:b/>
          <w:sz w:val="24"/>
        </w:rPr>
      </w:pPr>
      <w:r>
        <w:rPr>
          <w:rFonts w:hint="eastAsia"/>
          <w:b/>
          <w:sz w:val="24"/>
        </w:rPr>
        <w:t xml:space="preserve">6.5 </w:t>
      </w:r>
      <w:r>
        <w:rPr>
          <w:rFonts w:hint="eastAsia"/>
          <w:b/>
          <w:sz w:val="24"/>
        </w:rPr>
        <w:t>可用性和可移植性</w:t>
      </w:r>
    </w:p>
    <w:p w:rsidR="00BD18CC" w:rsidRPr="00BE1681" w:rsidRDefault="00BD18CC" w:rsidP="00845A2D">
      <w:pPr>
        <w:ind w:firstLine="420"/>
        <w:rPr>
          <w:b/>
          <w:sz w:val="24"/>
        </w:rPr>
      </w:pPr>
      <w:r>
        <w:rPr>
          <w:rFonts w:hint="eastAsia"/>
          <w:b/>
          <w:sz w:val="24"/>
        </w:rPr>
        <w:tab/>
      </w:r>
      <w:r w:rsidRPr="00845A2D">
        <w:rPr>
          <w:rFonts w:hint="eastAsia"/>
        </w:rPr>
        <w:t>该系统可在</w:t>
      </w:r>
      <w:proofErr w:type="spellStart"/>
      <w:r w:rsidRPr="00845A2D">
        <w:rPr>
          <w:rFonts w:hint="eastAsia"/>
        </w:rPr>
        <w:t>iOS</w:t>
      </w:r>
      <w:proofErr w:type="spellEnd"/>
      <w:r w:rsidRPr="00845A2D">
        <w:rPr>
          <w:rFonts w:hint="eastAsia"/>
        </w:rPr>
        <w:t>及</w:t>
      </w:r>
      <w:r w:rsidRPr="00845A2D">
        <w:rPr>
          <w:rFonts w:hint="eastAsia"/>
        </w:rPr>
        <w:t>Windows</w:t>
      </w:r>
      <w:r w:rsidRPr="00845A2D">
        <w:rPr>
          <w:rFonts w:hint="eastAsia"/>
        </w:rPr>
        <w:t>系列操作系统中稳定运行。</w:t>
      </w:r>
    </w:p>
    <w:p w:rsidR="00845A2D" w:rsidRDefault="00845A2D" w:rsidP="006D1C7E">
      <w:pPr>
        <w:rPr>
          <w:b/>
          <w:sz w:val="24"/>
        </w:rPr>
      </w:pPr>
    </w:p>
    <w:p w:rsidR="00BE1681" w:rsidRPr="00845A2D" w:rsidRDefault="00845A2D" w:rsidP="006D1C7E">
      <w:pPr>
        <w:rPr>
          <w:b/>
          <w:sz w:val="32"/>
          <w:szCs w:val="32"/>
        </w:rPr>
      </w:pPr>
      <w:r w:rsidRPr="00845A2D">
        <w:rPr>
          <w:rFonts w:hint="eastAsia"/>
          <w:b/>
          <w:sz w:val="32"/>
          <w:szCs w:val="32"/>
        </w:rPr>
        <w:t>七</w:t>
      </w:r>
      <w:r w:rsidR="00BE1681" w:rsidRPr="00845A2D">
        <w:rPr>
          <w:rFonts w:hint="eastAsia"/>
          <w:b/>
          <w:sz w:val="32"/>
          <w:szCs w:val="32"/>
        </w:rPr>
        <w:t>、总体设计约束</w:t>
      </w:r>
    </w:p>
    <w:p w:rsidR="00E375A3" w:rsidRDefault="00845A2D" w:rsidP="006D1C7E">
      <w:pPr>
        <w:rPr>
          <w:b/>
          <w:sz w:val="24"/>
        </w:rPr>
      </w:pPr>
      <w:r>
        <w:rPr>
          <w:rFonts w:hint="eastAsia"/>
          <w:b/>
          <w:sz w:val="24"/>
        </w:rPr>
        <w:t>7</w:t>
      </w:r>
      <w:r w:rsidR="00BE1681">
        <w:rPr>
          <w:rFonts w:hint="eastAsia"/>
          <w:b/>
          <w:sz w:val="24"/>
        </w:rPr>
        <w:t xml:space="preserve">.1 </w:t>
      </w:r>
      <w:r w:rsidR="006D1C7E" w:rsidRPr="00E375A3">
        <w:rPr>
          <w:rFonts w:hint="eastAsia"/>
          <w:b/>
          <w:sz w:val="24"/>
        </w:rPr>
        <w:t>处理能力</w:t>
      </w:r>
    </w:p>
    <w:p w:rsidR="006D1C7E" w:rsidRDefault="006D1C7E" w:rsidP="00E375A3">
      <w:pPr>
        <w:ind w:firstLine="420"/>
      </w:pPr>
      <w:r>
        <w:rPr>
          <w:rFonts w:hint="eastAsia"/>
        </w:rPr>
        <w:t>主要考虑系统能承载的最大并发用户数，按照实际情况规划，系统至少能承载的最大并发用户</w:t>
      </w:r>
      <w:proofErr w:type="gramStart"/>
      <w:r>
        <w:rPr>
          <w:rFonts w:hint="eastAsia"/>
        </w:rPr>
        <w:t>数要求</w:t>
      </w:r>
      <w:proofErr w:type="gramEnd"/>
      <w:r>
        <w:rPr>
          <w:rFonts w:hint="eastAsia"/>
        </w:rPr>
        <w:t>达到总用户数的</w:t>
      </w:r>
      <w:r>
        <w:rPr>
          <w:rFonts w:hint="eastAsia"/>
        </w:rPr>
        <w:t>X</w:t>
      </w:r>
      <w:proofErr w:type="gramStart"/>
      <w:r>
        <w:rPr>
          <w:rFonts w:hint="eastAsia"/>
        </w:rPr>
        <w:t>倍</w:t>
      </w:r>
      <w:proofErr w:type="gramEnd"/>
      <w:r>
        <w:rPr>
          <w:rFonts w:hint="eastAsia"/>
        </w:rPr>
        <w:t>，</w:t>
      </w:r>
      <w:r>
        <w:rPr>
          <w:rFonts w:hint="eastAsia"/>
        </w:rPr>
        <w:t>X</w:t>
      </w:r>
      <w:r>
        <w:rPr>
          <w:rFonts w:hint="eastAsia"/>
        </w:rPr>
        <w:t>为</w:t>
      </w:r>
      <w:r>
        <w:rPr>
          <w:rFonts w:hint="eastAsia"/>
        </w:rPr>
        <w:t>0-1</w:t>
      </w:r>
      <w:r>
        <w:rPr>
          <w:rFonts w:hint="eastAsia"/>
        </w:rPr>
        <w:t>的常数，大小随服务器容量而定。</w:t>
      </w:r>
    </w:p>
    <w:p w:rsidR="00E375A3" w:rsidRDefault="00E375A3" w:rsidP="00E375A3">
      <w:pPr>
        <w:rPr>
          <w:b/>
          <w:sz w:val="24"/>
        </w:rPr>
      </w:pPr>
    </w:p>
    <w:p w:rsidR="00E375A3" w:rsidRDefault="00845A2D" w:rsidP="00E375A3">
      <w:pPr>
        <w:rPr>
          <w:b/>
          <w:sz w:val="24"/>
        </w:rPr>
      </w:pPr>
      <w:r>
        <w:rPr>
          <w:rFonts w:hint="eastAsia"/>
          <w:b/>
          <w:sz w:val="24"/>
        </w:rPr>
        <w:t>7</w:t>
      </w:r>
      <w:r w:rsidR="00BD18CC">
        <w:rPr>
          <w:rFonts w:hint="eastAsia"/>
          <w:b/>
          <w:sz w:val="24"/>
        </w:rPr>
        <w:t>.2</w:t>
      </w:r>
      <w:r w:rsidR="00BE1681">
        <w:rPr>
          <w:rFonts w:hint="eastAsia"/>
          <w:b/>
          <w:sz w:val="24"/>
        </w:rPr>
        <w:t xml:space="preserve"> </w:t>
      </w:r>
      <w:r w:rsidR="00BE1681">
        <w:rPr>
          <w:rFonts w:hint="eastAsia"/>
          <w:b/>
          <w:sz w:val="24"/>
        </w:rPr>
        <w:t>技术限制</w:t>
      </w:r>
    </w:p>
    <w:p w:rsidR="00BE1681" w:rsidRDefault="00BE1681" w:rsidP="00BE1681">
      <w:pPr>
        <w:ind w:firstLine="420"/>
      </w:pPr>
      <w:r>
        <w:rPr>
          <w:rFonts w:hint="eastAsia"/>
        </w:rPr>
        <w:t>传输的数据须采用高强度的加密算法加密</w:t>
      </w:r>
      <w:r>
        <w:rPr>
          <w:rFonts w:hint="eastAsia"/>
        </w:rPr>
        <w:t xml:space="preserve"> (DES)</w:t>
      </w:r>
      <w:r>
        <w:rPr>
          <w:rFonts w:hint="eastAsia"/>
        </w:rPr>
        <w:t>，使得数据即使泄漏、被截获后，也无法识别相关的数据内容，确保数据安全。对于客户端与服务器交互的数据，使用安全套接子层</w:t>
      </w:r>
      <w:r>
        <w:rPr>
          <w:rFonts w:hint="eastAsia"/>
        </w:rPr>
        <w:t xml:space="preserve"> (SSL,SSL </w:t>
      </w:r>
      <w:r>
        <w:rPr>
          <w:rFonts w:hint="eastAsia"/>
        </w:rPr>
        <w:t>加密传输主要是针对</w:t>
      </w:r>
      <w:r>
        <w:rPr>
          <w:rFonts w:hint="eastAsia"/>
        </w:rPr>
        <w:t xml:space="preserve"> WEB</w:t>
      </w:r>
      <w:r>
        <w:rPr>
          <w:rFonts w:hint="eastAsia"/>
        </w:rPr>
        <w:t>的数据传输，基于重要信息的传输安全考虑而设计的</w:t>
      </w:r>
      <w:r>
        <w:rPr>
          <w:rFonts w:hint="eastAsia"/>
        </w:rPr>
        <w:t xml:space="preserve">) </w:t>
      </w:r>
      <w:r>
        <w:rPr>
          <w:rFonts w:hint="eastAsia"/>
        </w:rPr>
        <w:t>进行信息交换，并在客户移动终端和服务器之间重要的信息的交换。</w:t>
      </w:r>
    </w:p>
    <w:p w:rsidR="006D1C7E" w:rsidRPr="006D1C7E" w:rsidRDefault="006D1C7E" w:rsidP="006D1C7E">
      <w:pPr>
        <w:spacing w:line="360" w:lineRule="auto"/>
        <w:rPr>
          <w:rFonts w:ascii="宋体" w:hAnsi="宋体"/>
          <w:sz w:val="24"/>
          <w:szCs w:val="28"/>
        </w:rPr>
      </w:pPr>
    </w:p>
    <w:p w:rsidR="006D1C7E" w:rsidRPr="00845A2D" w:rsidRDefault="00845A2D" w:rsidP="006D1C7E">
      <w:pPr>
        <w:spacing w:line="360" w:lineRule="auto"/>
        <w:rPr>
          <w:rFonts w:ascii="宋体" w:hAnsi="宋体"/>
          <w:b/>
          <w:sz w:val="32"/>
          <w:szCs w:val="32"/>
        </w:rPr>
      </w:pPr>
      <w:r>
        <w:rPr>
          <w:rFonts w:ascii="宋体" w:hAnsi="宋体"/>
          <w:b/>
          <w:sz w:val="32"/>
          <w:szCs w:val="32"/>
        </w:rPr>
        <w:t>八</w:t>
      </w:r>
      <w:r w:rsidR="00BE1681" w:rsidRPr="00845A2D">
        <w:rPr>
          <w:rFonts w:ascii="宋体" w:hAnsi="宋体" w:hint="eastAsia"/>
          <w:b/>
          <w:sz w:val="32"/>
          <w:szCs w:val="32"/>
        </w:rPr>
        <w:t>、</w:t>
      </w:r>
      <w:r w:rsidR="00BE1681" w:rsidRPr="00845A2D">
        <w:rPr>
          <w:rFonts w:ascii="宋体" w:hAnsi="宋体"/>
          <w:b/>
          <w:sz w:val="32"/>
          <w:szCs w:val="32"/>
        </w:rPr>
        <w:t>其他需求</w:t>
      </w:r>
    </w:p>
    <w:p w:rsidR="00BE1681" w:rsidRPr="00AA6D9D" w:rsidRDefault="00845A2D" w:rsidP="00AA6D9D">
      <w:pPr>
        <w:rPr>
          <w:b/>
          <w:sz w:val="24"/>
        </w:rPr>
      </w:pPr>
      <w:r>
        <w:rPr>
          <w:rFonts w:hint="eastAsia"/>
          <w:b/>
          <w:sz w:val="24"/>
        </w:rPr>
        <w:t>8</w:t>
      </w:r>
      <w:r w:rsidR="00BE1681" w:rsidRPr="00AA6D9D">
        <w:rPr>
          <w:rFonts w:hint="eastAsia"/>
          <w:b/>
          <w:sz w:val="24"/>
        </w:rPr>
        <w:t xml:space="preserve">.1 </w:t>
      </w:r>
      <w:r w:rsidR="00BE1681" w:rsidRPr="00AA6D9D">
        <w:rPr>
          <w:rFonts w:hint="eastAsia"/>
          <w:b/>
          <w:sz w:val="24"/>
        </w:rPr>
        <w:t>编码需求</w:t>
      </w:r>
    </w:p>
    <w:p w:rsidR="00BE1681" w:rsidRPr="00AA6D9D" w:rsidRDefault="00BE1681" w:rsidP="00AA6D9D">
      <w:pPr>
        <w:rPr>
          <w:rFonts w:asciiTheme="minorEastAsia" w:eastAsiaTheme="minorEastAsia" w:hAnsiTheme="minorEastAsia"/>
        </w:rPr>
      </w:pPr>
      <w:r w:rsidRPr="00AA6D9D">
        <w:rPr>
          <w:rFonts w:hint="eastAsia"/>
        </w:rPr>
        <w:tab/>
      </w:r>
      <w:r w:rsidRPr="00AA6D9D">
        <w:rPr>
          <w:rFonts w:asciiTheme="minorEastAsia" w:eastAsiaTheme="minorEastAsia" w:hAnsiTheme="minorEastAsia" w:hint="eastAsia"/>
        </w:rPr>
        <w:t>系统终端代码需具有可读性，以规范的驼峰格式命名，对每个关键函数和变量需添加应有的注释，便于</w:t>
      </w:r>
      <w:r w:rsidR="00AA6D9D" w:rsidRPr="00AA6D9D">
        <w:rPr>
          <w:rFonts w:asciiTheme="minorEastAsia" w:eastAsiaTheme="minorEastAsia" w:hAnsiTheme="minorEastAsia" w:hint="eastAsia"/>
        </w:rPr>
        <w:t>维护和二次开发。</w:t>
      </w:r>
    </w:p>
    <w:p w:rsidR="00AA6D9D" w:rsidRPr="00AA6D9D" w:rsidRDefault="00AA6D9D" w:rsidP="00AA6D9D"/>
    <w:p w:rsidR="00AA6D9D" w:rsidRPr="00AA6D9D" w:rsidRDefault="00845A2D" w:rsidP="00AA6D9D">
      <w:pPr>
        <w:rPr>
          <w:b/>
          <w:sz w:val="24"/>
        </w:rPr>
      </w:pPr>
      <w:r>
        <w:rPr>
          <w:rFonts w:hint="eastAsia"/>
          <w:b/>
          <w:sz w:val="24"/>
        </w:rPr>
        <w:t>8</w:t>
      </w:r>
      <w:r w:rsidR="00AA6D9D" w:rsidRPr="00AA6D9D">
        <w:rPr>
          <w:rFonts w:hint="eastAsia"/>
          <w:b/>
          <w:sz w:val="24"/>
        </w:rPr>
        <w:t xml:space="preserve">.2 </w:t>
      </w:r>
      <w:r w:rsidR="00AA6D9D" w:rsidRPr="00AA6D9D">
        <w:rPr>
          <w:rFonts w:hint="eastAsia"/>
          <w:b/>
          <w:sz w:val="24"/>
        </w:rPr>
        <w:t>错误处理</w:t>
      </w:r>
    </w:p>
    <w:p w:rsidR="00AA6D9D" w:rsidRPr="00AA6D9D" w:rsidRDefault="00AA6D9D" w:rsidP="00AA6D9D">
      <w:r w:rsidRPr="00AA6D9D">
        <w:rPr>
          <w:rFonts w:hint="eastAsia"/>
        </w:rPr>
        <w:tab/>
      </w:r>
      <w:r w:rsidRPr="00AA6D9D">
        <w:rPr>
          <w:rFonts w:hint="eastAsia"/>
        </w:rPr>
        <w:t>当用户填报的信息不符合录入的规范时，应在用户界面指出填写错误的位置并给出正确的格式。</w:t>
      </w:r>
    </w:p>
    <w:p w:rsidR="00AA6D9D" w:rsidRDefault="00AA6D9D" w:rsidP="00AA6D9D"/>
    <w:p w:rsidR="00AA6D9D" w:rsidRPr="00AA6D9D" w:rsidRDefault="00845A2D" w:rsidP="00AA6D9D">
      <w:pPr>
        <w:rPr>
          <w:b/>
          <w:sz w:val="24"/>
        </w:rPr>
      </w:pPr>
      <w:r>
        <w:rPr>
          <w:rFonts w:hint="eastAsia"/>
          <w:b/>
          <w:sz w:val="24"/>
        </w:rPr>
        <w:t>8</w:t>
      </w:r>
      <w:r w:rsidR="00AA6D9D" w:rsidRPr="00AA6D9D">
        <w:rPr>
          <w:rFonts w:hint="eastAsia"/>
          <w:b/>
          <w:sz w:val="24"/>
        </w:rPr>
        <w:t xml:space="preserve">.3 </w:t>
      </w:r>
      <w:r w:rsidR="00AA6D9D" w:rsidRPr="00AA6D9D">
        <w:rPr>
          <w:rFonts w:hint="eastAsia"/>
          <w:b/>
          <w:sz w:val="24"/>
        </w:rPr>
        <w:t>本地化要求</w:t>
      </w:r>
    </w:p>
    <w:p w:rsidR="00AA6D9D" w:rsidRPr="00AA6D9D" w:rsidRDefault="00AA6D9D" w:rsidP="00AA6D9D">
      <w:r w:rsidRPr="00AA6D9D">
        <w:rPr>
          <w:rFonts w:hint="eastAsia"/>
        </w:rPr>
        <w:tab/>
      </w:r>
      <w:r w:rsidRPr="00AA6D9D">
        <w:rPr>
          <w:rFonts w:hint="eastAsia"/>
        </w:rPr>
        <w:t>系统应支持中文、英语两种语言，以方便外资企业使用。</w:t>
      </w:r>
    </w:p>
    <w:p w:rsidR="006D1C7E" w:rsidRPr="00BE1681" w:rsidRDefault="006D1C7E"/>
    <w:sectPr w:rsidR="006D1C7E" w:rsidRPr="00BE1681" w:rsidSect="007C670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1243" w:rsidRDefault="000D1243" w:rsidP="000830DC">
      <w:r>
        <w:separator/>
      </w:r>
    </w:p>
  </w:endnote>
  <w:endnote w:type="continuationSeparator" w:id="0">
    <w:p w:rsidR="000D1243" w:rsidRDefault="000D1243" w:rsidP="000830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7605"/>
      <w:docPartObj>
        <w:docPartGallery w:val="Page Numbers (Bottom of Page)"/>
        <w:docPartUnique/>
      </w:docPartObj>
    </w:sdtPr>
    <w:sdtContent>
      <w:p w:rsidR="0016452D" w:rsidRDefault="00850AF7">
        <w:pPr>
          <w:pStyle w:val="a5"/>
          <w:jc w:val="center"/>
        </w:pPr>
        <w:fldSimple w:instr=" PAGE   \* MERGEFORMAT ">
          <w:r w:rsidR="00FF1E12" w:rsidRPr="00FF1E12">
            <w:rPr>
              <w:noProof/>
              <w:lang w:val="zh-CN"/>
            </w:rPr>
            <w:t>8</w:t>
          </w:r>
        </w:fldSimple>
      </w:p>
    </w:sdtContent>
  </w:sdt>
  <w:p w:rsidR="0016452D" w:rsidRDefault="0016452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1243" w:rsidRDefault="000D1243" w:rsidP="000830DC">
      <w:r>
        <w:separator/>
      </w:r>
    </w:p>
  </w:footnote>
  <w:footnote w:type="continuationSeparator" w:id="0">
    <w:p w:rsidR="000D1243" w:rsidRDefault="000D1243" w:rsidP="000830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nsid w:val="00000006"/>
    <w:multiLevelType w:val="multilevel"/>
    <w:tmpl w:val="00000006"/>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nsid w:val="00000008"/>
    <w:multiLevelType w:val="multilevel"/>
    <w:tmpl w:val="00000008"/>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4">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5">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7">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9">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10">
    <w:nsid w:val="39367F2D"/>
    <w:multiLevelType w:val="multilevel"/>
    <w:tmpl w:val="0000000F"/>
    <w:lvl w:ilvl="0">
      <w:start w:val="1"/>
      <w:numFmt w:val="decimal"/>
      <w:lvlText w:val="%1."/>
      <w:lvlJc w:val="left"/>
      <w:pPr>
        <w:ind w:left="780" w:hanging="360"/>
      </w:pPr>
      <w:rPr>
        <w:rFonts w:cs="Times New Roman"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1">
    <w:nsid w:val="754828F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1"/>
  </w:num>
  <w:num w:numId="2">
    <w:abstractNumId w:val="2"/>
  </w:num>
  <w:num w:numId="3">
    <w:abstractNumId w:val="5"/>
  </w:num>
  <w:num w:numId="4">
    <w:abstractNumId w:val="6"/>
  </w:num>
  <w:num w:numId="5">
    <w:abstractNumId w:val="0"/>
  </w:num>
  <w:num w:numId="6">
    <w:abstractNumId w:val="8"/>
  </w:num>
  <w:num w:numId="7">
    <w:abstractNumId w:val="7"/>
  </w:num>
  <w:num w:numId="8">
    <w:abstractNumId w:val="9"/>
  </w:num>
  <w:num w:numId="9">
    <w:abstractNumId w:val="3"/>
  </w:num>
  <w:num w:numId="10">
    <w:abstractNumId w:val="1"/>
  </w:num>
  <w:num w:numId="11">
    <w:abstractNumId w:val="4"/>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30DC"/>
    <w:rsid w:val="00066418"/>
    <w:rsid w:val="000830DC"/>
    <w:rsid w:val="000D1243"/>
    <w:rsid w:val="0016452D"/>
    <w:rsid w:val="001B7FCD"/>
    <w:rsid w:val="00234BA7"/>
    <w:rsid w:val="0025028E"/>
    <w:rsid w:val="0038087D"/>
    <w:rsid w:val="003B316E"/>
    <w:rsid w:val="00425A41"/>
    <w:rsid w:val="004D31EF"/>
    <w:rsid w:val="005713FE"/>
    <w:rsid w:val="006635DD"/>
    <w:rsid w:val="006D1C7E"/>
    <w:rsid w:val="00701C85"/>
    <w:rsid w:val="00710B06"/>
    <w:rsid w:val="00716A72"/>
    <w:rsid w:val="007C6709"/>
    <w:rsid w:val="007E3189"/>
    <w:rsid w:val="00845A2D"/>
    <w:rsid w:val="00850AF7"/>
    <w:rsid w:val="00893DE1"/>
    <w:rsid w:val="008A4938"/>
    <w:rsid w:val="0091543A"/>
    <w:rsid w:val="00943D21"/>
    <w:rsid w:val="00974EE9"/>
    <w:rsid w:val="00A805B3"/>
    <w:rsid w:val="00AA6D9D"/>
    <w:rsid w:val="00B32EDF"/>
    <w:rsid w:val="00B3449F"/>
    <w:rsid w:val="00BD18CC"/>
    <w:rsid w:val="00BE1681"/>
    <w:rsid w:val="00CD1F8C"/>
    <w:rsid w:val="00DD0FC2"/>
    <w:rsid w:val="00E31CF1"/>
    <w:rsid w:val="00E375A3"/>
    <w:rsid w:val="00F976D8"/>
    <w:rsid w:val="00F97D57"/>
    <w:rsid w:val="00FF1E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0D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830DC"/>
    <w:pPr>
      <w:keepNext/>
      <w:keepLines/>
      <w:widowControl/>
      <w:numPr>
        <w:numId w:val="1"/>
      </w:numPr>
      <w:spacing w:before="340" w:after="330" w:line="576" w:lineRule="auto"/>
      <w:jc w:val="left"/>
      <w:outlineLvl w:val="0"/>
    </w:pPr>
    <w:rPr>
      <w:b/>
      <w:kern w:val="44"/>
      <w:sz w:val="28"/>
    </w:rPr>
  </w:style>
  <w:style w:type="paragraph" w:styleId="2">
    <w:name w:val="heading 2"/>
    <w:basedOn w:val="a"/>
    <w:next w:val="a0"/>
    <w:link w:val="2Char"/>
    <w:uiPriority w:val="99"/>
    <w:qFormat/>
    <w:rsid w:val="000830DC"/>
    <w:pPr>
      <w:keepNext/>
      <w:keepLines/>
      <w:widowControl/>
      <w:numPr>
        <w:ilvl w:val="1"/>
        <w:numId w:val="1"/>
      </w:numPr>
      <w:spacing w:before="260" w:after="260" w:line="413" w:lineRule="auto"/>
      <w:jc w:val="left"/>
      <w:outlineLvl w:val="1"/>
    </w:pPr>
    <w:rPr>
      <w:rFonts w:ascii="Arial" w:hAnsi="Arial"/>
      <w:b/>
      <w:sz w:val="24"/>
    </w:rPr>
  </w:style>
  <w:style w:type="paragraph" w:styleId="3">
    <w:name w:val="heading 3"/>
    <w:basedOn w:val="a"/>
    <w:next w:val="a0"/>
    <w:link w:val="3Char"/>
    <w:uiPriority w:val="99"/>
    <w:qFormat/>
    <w:rsid w:val="000830DC"/>
    <w:pPr>
      <w:keepNext/>
      <w:keepLines/>
      <w:widowControl/>
      <w:numPr>
        <w:ilvl w:val="2"/>
        <w:numId w:val="1"/>
      </w:numPr>
      <w:spacing w:before="260" w:after="260" w:line="413" w:lineRule="auto"/>
      <w:jc w:val="left"/>
      <w:outlineLvl w:val="2"/>
    </w:pPr>
    <w:rPr>
      <w:b/>
      <w:sz w:val="24"/>
    </w:rPr>
  </w:style>
  <w:style w:type="paragraph" w:styleId="4">
    <w:name w:val="heading 4"/>
    <w:basedOn w:val="a"/>
    <w:next w:val="a"/>
    <w:link w:val="4Char"/>
    <w:uiPriority w:val="99"/>
    <w:qFormat/>
    <w:rsid w:val="000830DC"/>
    <w:pPr>
      <w:keepNext/>
      <w:keepLines/>
      <w:numPr>
        <w:ilvl w:val="3"/>
        <w:numId w:val="1"/>
      </w:numPr>
      <w:spacing w:line="377" w:lineRule="auto"/>
      <w:outlineLvl w:val="3"/>
    </w:pPr>
    <w:rPr>
      <w:rFonts w:ascii="Cambria" w:hAnsi="Cambria"/>
      <w:b/>
      <w:bCs/>
      <w:sz w:val="24"/>
      <w:szCs w:val="28"/>
    </w:rPr>
  </w:style>
  <w:style w:type="paragraph" w:styleId="5">
    <w:name w:val="heading 5"/>
    <w:basedOn w:val="a"/>
    <w:next w:val="a"/>
    <w:link w:val="5Char"/>
    <w:uiPriority w:val="99"/>
    <w:qFormat/>
    <w:rsid w:val="000830DC"/>
    <w:pPr>
      <w:keepNext/>
      <w:keepLines/>
      <w:numPr>
        <w:ilvl w:val="4"/>
        <w:numId w:val="1"/>
      </w:numPr>
      <w:spacing w:before="280" w:after="290" w:line="372" w:lineRule="auto"/>
      <w:outlineLvl w:val="4"/>
    </w:pPr>
    <w:rPr>
      <w:b/>
      <w:bCs/>
      <w:sz w:val="28"/>
      <w:szCs w:val="28"/>
    </w:rPr>
  </w:style>
  <w:style w:type="paragraph" w:styleId="6">
    <w:name w:val="heading 6"/>
    <w:basedOn w:val="a"/>
    <w:next w:val="a"/>
    <w:link w:val="6Char"/>
    <w:uiPriority w:val="99"/>
    <w:qFormat/>
    <w:rsid w:val="000830DC"/>
    <w:pPr>
      <w:keepNext/>
      <w:keepLines/>
      <w:numPr>
        <w:ilvl w:val="5"/>
        <w:numId w:val="1"/>
      </w:numPr>
      <w:spacing w:before="240" w:after="64" w:line="317" w:lineRule="auto"/>
      <w:outlineLvl w:val="5"/>
    </w:pPr>
    <w:rPr>
      <w:rFonts w:ascii="Cambria" w:hAnsi="Cambria"/>
      <w:b/>
      <w:bCs/>
      <w:sz w:val="24"/>
    </w:rPr>
  </w:style>
  <w:style w:type="paragraph" w:styleId="7">
    <w:name w:val="heading 7"/>
    <w:basedOn w:val="a"/>
    <w:next w:val="a"/>
    <w:link w:val="7Char"/>
    <w:uiPriority w:val="99"/>
    <w:qFormat/>
    <w:rsid w:val="000830DC"/>
    <w:pPr>
      <w:keepNext/>
      <w:keepLines/>
      <w:numPr>
        <w:ilvl w:val="6"/>
        <w:numId w:val="1"/>
      </w:numPr>
      <w:spacing w:before="240" w:after="64" w:line="317" w:lineRule="auto"/>
      <w:outlineLvl w:val="6"/>
    </w:pPr>
    <w:rPr>
      <w:b/>
      <w:bCs/>
      <w:sz w:val="24"/>
    </w:rPr>
  </w:style>
  <w:style w:type="paragraph" w:styleId="8">
    <w:name w:val="heading 8"/>
    <w:basedOn w:val="a"/>
    <w:next w:val="a"/>
    <w:link w:val="8Char"/>
    <w:uiPriority w:val="99"/>
    <w:qFormat/>
    <w:rsid w:val="000830DC"/>
    <w:pPr>
      <w:keepNext/>
      <w:keepLines/>
      <w:numPr>
        <w:ilvl w:val="7"/>
        <w:numId w:val="1"/>
      </w:numPr>
      <w:spacing w:before="240" w:after="64" w:line="317" w:lineRule="auto"/>
      <w:outlineLvl w:val="7"/>
    </w:pPr>
    <w:rPr>
      <w:rFonts w:ascii="Cambria" w:hAnsi="Cambria"/>
      <w:sz w:val="24"/>
    </w:rPr>
  </w:style>
  <w:style w:type="paragraph" w:styleId="9">
    <w:name w:val="heading 9"/>
    <w:basedOn w:val="a"/>
    <w:next w:val="a"/>
    <w:link w:val="9Char"/>
    <w:uiPriority w:val="99"/>
    <w:qFormat/>
    <w:rsid w:val="000830DC"/>
    <w:pPr>
      <w:keepNext/>
      <w:keepLines/>
      <w:numPr>
        <w:ilvl w:val="8"/>
        <w:numId w:val="1"/>
      </w:numPr>
      <w:spacing w:before="240" w:after="64" w:line="317" w:lineRule="auto"/>
      <w:outlineLvl w:val="8"/>
    </w:pPr>
    <w:rPr>
      <w:rFonts w:ascii="Cambria" w:hAnsi="Cambria"/>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0830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0830DC"/>
    <w:rPr>
      <w:sz w:val="18"/>
      <w:szCs w:val="18"/>
    </w:rPr>
  </w:style>
  <w:style w:type="paragraph" w:styleId="a5">
    <w:name w:val="footer"/>
    <w:basedOn w:val="a"/>
    <w:link w:val="Char0"/>
    <w:uiPriority w:val="99"/>
    <w:unhideWhenUsed/>
    <w:rsid w:val="000830DC"/>
    <w:pPr>
      <w:tabs>
        <w:tab w:val="center" w:pos="4153"/>
        <w:tab w:val="right" w:pos="8306"/>
      </w:tabs>
      <w:snapToGrid w:val="0"/>
      <w:jc w:val="left"/>
    </w:pPr>
    <w:rPr>
      <w:sz w:val="18"/>
      <w:szCs w:val="18"/>
    </w:rPr>
  </w:style>
  <w:style w:type="character" w:customStyle="1" w:styleId="Char0">
    <w:name w:val="页脚 Char"/>
    <w:basedOn w:val="a1"/>
    <w:link w:val="a5"/>
    <w:uiPriority w:val="99"/>
    <w:rsid w:val="000830DC"/>
    <w:rPr>
      <w:sz w:val="18"/>
      <w:szCs w:val="18"/>
    </w:rPr>
  </w:style>
  <w:style w:type="character" w:customStyle="1" w:styleId="1Char">
    <w:name w:val="标题 1 Char"/>
    <w:basedOn w:val="a1"/>
    <w:link w:val="1"/>
    <w:uiPriority w:val="9"/>
    <w:rsid w:val="000830DC"/>
    <w:rPr>
      <w:rFonts w:ascii="Times New Roman" w:eastAsia="宋体" w:hAnsi="Times New Roman" w:cs="Times New Roman"/>
      <w:b/>
      <w:kern w:val="44"/>
      <w:sz w:val="28"/>
      <w:szCs w:val="24"/>
    </w:rPr>
  </w:style>
  <w:style w:type="character" w:customStyle="1" w:styleId="2Char">
    <w:name w:val="标题 2 Char"/>
    <w:basedOn w:val="a1"/>
    <w:link w:val="2"/>
    <w:uiPriority w:val="99"/>
    <w:rsid w:val="000830DC"/>
    <w:rPr>
      <w:rFonts w:ascii="Arial" w:eastAsia="宋体" w:hAnsi="Arial" w:cs="Times New Roman"/>
      <w:b/>
      <w:sz w:val="24"/>
      <w:szCs w:val="24"/>
    </w:rPr>
  </w:style>
  <w:style w:type="character" w:customStyle="1" w:styleId="3Char">
    <w:name w:val="标题 3 Char"/>
    <w:basedOn w:val="a1"/>
    <w:link w:val="3"/>
    <w:uiPriority w:val="99"/>
    <w:rsid w:val="000830DC"/>
    <w:rPr>
      <w:rFonts w:ascii="Times New Roman" w:eastAsia="宋体" w:hAnsi="Times New Roman" w:cs="Times New Roman"/>
      <w:b/>
      <w:sz w:val="24"/>
      <w:szCs w:val="24"/>
    </w:rPr>
  </w:style>
  <w:style w:type="character" w:customStyle="1" w:styleId="4Char">
    <w:name w:val="标题 4 Char"/>
    <w:basedOn w:val="a1"/>
    <w:link w:val="4"/>
    <w:uiPriority w:val="99"/>
    <w:rsid w:val="000830DC"/>
    <w:rPr>
      <w:rFonts w:ascii="Cambria" w:eastAsia="宋体" w:hAnsi="Cambria" w:cs="Times New Roman"/>
      <w:b/>
      <w:bCs/>
      <w:sz w:val="24"/>
      <w:szCs w:val="28"/>
    </w:rPr>
  </w:style>
  <w:style w:type="character" w:customStyle="1" w:styleId="5Char">
    <w:name w:val="标题 5 Char"/>
    <w:basedOn w:val="a1"/>
    <w:link w:val="5"/>
    <w:uiPriority w:val="99"/>
    <w:rsid w:val="000830DC"/>
    <w:rPr>
      <w:rFonts w:ascii="Times New Roman" w:eastAsia="宋体" w:hAnsi="Times New Roman" w:cs="Times New Roman"/>
      <w:b/>
      <w:bCs/>
      <w:sz w:val="28"/>
      <w:szCs w:val="28"/>
    </w:rPr>
  </w:style>
  <w:style w:type="character" w:customStyle="1" w:styleId="6Char">
    <w:name w:val="标题 6 Char"/>
    <w:basedOn w:val="a1"/>
    <w:link w:val="6"/>
    <w:uiPriority w:val="99"/>
    <w:rsid w:val="000830DC"/>
    <w:rPr>
      <w:rFonts w:ascii="Cambria" w:eastAsia="宋体" w:hAnsi="Cambria" w:cs="Times New Roman"/>
      <w:b/>
      <w:bCs/>
      <w:sz w:val="24"/>
      <w:szCs w:val="24"/>
    </w:rPr>
  </w:style>
  <w:style w:type="character" w:customStyle="1" w:styleId="7Char">
    <w:name w:val="标题 7 Char"/>
    <w:basedOn w:val="a1"/>
    <w:link w:val="7"/>
    <w:uiPriority w:val="99"/>
    <w:rsid w:val="000830DC"/>
    <w:rPr>
      <w:rFonts w:ascii="Times New Roman" w:eastAsia="宋体" w:hAnsi="Times New Roman" w:cs="Times New Roman"/>
      <w:b/>
      <w:bCs/>
      <w:sz w:val="24"/>
      <w:szCs w:val="24"/>
    </w:rPr>
  </w:style>
  <w:style w:type="character" w:customStyle="1" w:styleId="8Char">
    <w:name w:val="标题 8 Char"/>
    <w:basedOn w:val="a1"/>
    <w:link w:val="8"/>
    <w:uiPriority w:val="99"/>
    <w:rsid w:val="000830DC"/>
    <w:rPr>
      <w:rFonts w:ascii="Cambria" w:eastAsia="宋体" w:hAnsi="Cambria" w:cs="Times New Roman"/>
      <w:sz w:val="24"/>
      <w:szCs w:val="24"/>
    </w:rPr>
  </w:style>
  <w:style w:type="character" w:customStyle="1" w:styleId="9Char">
    <w:name w:val="标题 9 Char"/>
    <w:basedOn w:val="a1"/>
    <w:link w:val="9"/>
    <w:uiPriority w:val="99"/>
    <w:rsid w:val="000830DC"/>
    <w:rPr>
      <w:rFonts w:ascii="Cambria" w:eastAsia="宋体" w:hAnsi="Cambria" w:cs="Times New Roman"/>
      <w:szCs w:val="21"/>
    </w:rPr>
  </w:style>
  <w:style w:type="paragraph" w:styleId="a0">
    <w:name w:val="Normal Indent"/>
    <w:basedOn w:val="a"/>
    <w:uiPriority w:val="99"/>
    <w:semiHidden/>
    <w:unhideWhenUsed/>
    <w:rsid w:val="000830DC"/>
    <w:pPr>
      <w:ind w:firstLineChars="200" w:firstLine="420"/>
    </w:pPr>
  </w:style>
  <w:style w:type="paragraph" w:styleId="a6">
    <w:name w:val="List Paragraph"/>
    <w:basedOn w:val="a"/>
    <w:uiPriority w:val="99"/>
    <w:qFormat/>
    <w:rsid w:val="00710B06"/>
    <w:pPr>
      <w:spacing w:line="360" w:lineRule="auto"/>
      <w:ind w:firstLineChars="200" w:firstLine="420"/>
    </w:pPr>
    <w:rPr>
      <w:rFonts w:ascii="Calibri" w:hAnsi="Calibri"/>
      <w:sz w:val="24"/>
      <w:szCs w:val="22"/>
    </w:rPr>
  </w:style>
  <w:style w:type="character" w:styleId="a7">
    <w:name w:val="Hyperlink"/>
    <w:uiPriority w:val="99"/>
    <w:rsid w:val="006D1C7E"/>
    <w:rPr>
      <w:rFonts w:cs="Times New Roman"/>
      <w:color w:val="0000FF"/>
      <w:u w:val="single"/>
    </w:rPr>
  </w:style>
  <w:style w:type="paragraph" w:styleId="a8">
    <w:name w:val="Subtitle"/>
    <w:basedOn w:val="a"/>
    <w:next w:val="a"/>
    <w:link w:val="Char1"/>
    <w:uiPriority w:val="11"/>
    <w:qFormat/>
    <w:rsid w:val="00845A2D"/>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1"/>
    <w:link w:val="a8"/>
    <w:uiPriority w:val="11"/>
    <w:rsid w:val="00845A2D"/>
    <w:rPr>
      <w:rFonts w:asciiTheme="majorHAnsi" w:eastAsia="宋体" w:hAnsiTheme="majorHAnsi" w:cstheme="majorBidi"/>
      <w:b/>
      <w:bCs/>
      <w:kern w:val="28"/>
      <w:sz w:val="32"/>
      <w:szCs w:val="32"/>
    </w:rPr>
  </w:style>
  <w:style w:type="paragraph" w:styleId="a9">
    <w:name w:val="Title"/>
    <w:basedOn w:val="a"/>
    <w:next w:val="a"/>
    <w:link w:val="Char2"/>
    <w:uiPriority w:val="10"/>
    <w:qFormat/>
    <w:rsid w:val="00845A2D"/>
    <w:pPr>
      <w:spacing w:before="240" w:after="60"/>
      <w:jc w:val="center"/>
      <w:outlineLvl w:val="0"/>
    </w:pPr>
    <w:rPr>
      <w:rFonts w:asciiTheme="majorHAnsi" w:hAnsiTheme="majorHAnsi" w:cstheme="majorBidi"/>
      <w:b/>
      <w:bCs/>
      <w:sz w:val="32"/>
      <w:szCs w:val="32"/>
    </w:rPr>
  </w:style>
  <w:style w:type="character" w:customStyle="1" w:styleId="Char2">
    <w:name w:val="标题 Char"/>
    <w:basedOn w:val="a1"/>
    <w:link w:val="a9"/>
    <w:uiPriority w:val="10"/>
    <w:rsid w:val="00845A2D"/>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845A2D"/>
    <w:pPr>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10">
    <w:name w:val="toc 1"/>
    <w:basedOn w:val="a"/>
    <w:next w:val="a"/>
    <w:autoRedefine/>
    <w:uiPriority w:val="39"/>
    <w:unhideWhenUsed/>
    <w:qFormat/>
    <w:rsid w:val="00845A2D"/>
    <w:rPr>
      <w:rFonts w:asciiTheme="minorHAnsi" w:eastAsiaTheme="minorEastAsia" w:hAnsiTheme="minorHAnsi" w:cstheme="minorBidi"/>
      <w:szCs w:val="22"/>
    </w:rPr>
  </w:style>
  <w:style w:type="paragraph" w:styleId="20">
    <w:name w:val="toc 2"/>
    <w:basedOn w:val="a"/>
    <w:next w:val="a"/>
    <w:autoRedefine/>
    <w:uiPriority w:val="39"/>
    <w:unhideWhenUsed/>
    <w:qFormat/>
    <w:rsid w:val="00845A2D"/>
    <w:pPr>
      <w:widowControl/>
      <w:spacing w:after="100" w:line="276" w:lineRule="auto"/>
      <w:ind w:left="220"/>
      <w:jc w:val="left"/>
    </w:pPr>
    <w:rPr>
      <w:rFonts w:asciiTheme="minorHAnsi" w:eastAsiaTheme="minorEastAsia" w:hAnsiTheme="minorHAnsi" w:cstheme="minorBidi"/>
      <w:kern w:val="0"/>
      <w:sz w:val="22"/>
      <w:szCs w:val="22"/>
    </w:rPr>
  </w:style>
  <w:style w:type="paragraph" w:styleId="aa">
    <w:name w:val="Balloon Text"/>
    <w:basedOn w:val="a"/>
    <w:link w:val="Char3"/>
    <w:uiPriority w:val="99"/>
    <w:semiHidden/>
    <w:unhideWhenUsed/>
    <w:rsid w:val="00845A2D"/>
    <w:rPr>
      <w:sz w:val="18"/>
      <w:szCs w:val="18"/>
    </w:rPr>
  </w:style>
  <w:style w:type="character" w:customStyle="1" w:styleId="Char3">
    <w:name w:val="批注框文本 Char"/>
    <w:basedOn w:val="a1"/>
    <w:link w:val="aa"/>
    <w:uiPriority w:val="99"/>
    <w:semiHidden/>
    <w:rsid w:val="00845A2D"/>
    <w:rPr>
      <w:rFonts w:ascii="Times New Roman" w:eastAsia="宋体" w:hAnsi="Times New Roman" w:cs="Times New Roman"/>
      <w:sz w:val="18"/>
      <w:szCs w:val="18"/>
    </w:rPr>
  </w:style>
  <w:style w:type="paragraph" w:styleId="30">
    <w:name w:val="toc 3"/>
    <w:basedOn w:val="a"/>
    <w:next w:val="a"/>
    <w:autoRedefine/>
    <w:uiPriority w:val="39"/>
    <w:semiHidden/>
    <w:unhideWhenUsed/>
    <w:qFormat/>
    <w:rsid w:val="0016452D"/>
    <w:pPr>
      <w:widowControl/>
      <w:spacing w:after="100" w:line="276" w:lineRule="auto"/>
      <w:ind w:left="440"/>
      <w:jc w:val="left"/>
    </w:pPr>
    <w:rPr>
      <w:rFonts w:asciiTheme="minorHAnsi" w:eastAsiaTheme="minorEastAsia" w:hAnsiTheme="minorHAnsi" w:cstheme="minorBidi"/>
      <w:kern w:val="0"/>
      <w:sz w:val="22"/>
      <w:szCs w:val="22"/>
    </w:rPr>
  </w:style>
  <w:style w:type="paragraph" w:styleId="80">
    <w:name w:val="toc 8"/>
    <w:basedOn w:val="a"/>
    <w:next w:val="a"/>
    <w:autoRedefine/>
    <w:uiPriority w:val="39"/>
    <w:semiHidden/>
    <w:unhideWhenUsed/>
    <w:rsid w:val="0016452D"/>
    <w:pPr>
      <w:ind w:leftChars="1400" w:left="29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F44CC6-A4DE-4F62-8556-53C672E2B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dcterms:created xsi:type="dcterms:W3CDTF">2020-03-01T05:46:00Z</dcterms:created>
  <dcterms:modified xsi:type="dcterms:W3CDTF">2020-03-14T15:46:00Z</dcterms:modified>
</cp:coreProperties>
</file>